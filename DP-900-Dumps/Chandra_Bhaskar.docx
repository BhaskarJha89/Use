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2183" w14:textId="28D85561" w:rsidR="007E6AC2" w:rsidRDefault="007E6AC2" w:rsidP="00047F4A">
      <w:pPr>
        <w:tabs>
          <w:tab w:val="left" w:pos="601"/>
          <w:tab w:val="center" w:pos="5040"/>
        </w:tabs>
        <w:jc w:val="center"/>
        <w:rPr>
          <w:rFonts w:ascii="Calibri" w:hAnsi="Calibri"/>
          <w:b/>
          <w:bCs/>
          <w:sz w:val="32"/>
          <w:szCs w:val="32"/>
          <w:lang w:val="pt-BR"/>
        </w:rPr>
      </w:pPr>
    </w:p>
    <w:p w14:paraId="60BB307A" w14:textId="06A086AF" w:rsidR="00814FCF" w:rsidRDefault="007E6AC2" w:rsidP="007E6AC2">
      <w:pPr>
        <w:tabs>
          <w:tab w:val="left" w:pos="601"/>
          <w:tab w:val="center" w:pos="5040"/>
        </w:tabs>
        <w:ind w:left="3600"/>
        <w:rPr>
          <w:rFonts w:ascii="Calibri" w:hAnsi="Calibri"/>
          <w:b/>
          <w:bCs/>
          <w:sz w:val="32"/>
          <w:szCs w:val="32"/>
          <w:lang w:val="pt-BR"/>
        </w:rPr>
      </w:pPr>
      <w:r>
        <w:rPr>
          <w:rFonts w:ascii="Calibri" w:hAnsi="Calibri"/>
          <w:b/>
          <w:bCs/>
          <w:sz w:val="32"/>
          <w:szCs w:val="32"/>
          <w:lang w:val="pt-BR"/>
        </w:rPr>
        <w:t xml:space="preserve">   </w:t>
      </w:r>
      <w:r w:rsidR="009761FB">
        <w:rPr>
          <w:rFonts w:ascii="Calibri" w:hAnsi="Calibri"/>
          <w:b/>
          <w:bCs/>
          <w:sz w:val="32"/>
          <w:szCs w:val="32"/>
          <w:lang w:val="pt-BR"/>
        </w:rPr>
        <w:t>Chandra Bhaskar</w:t>
      </w:r>
    </w:p>
    <w:p w14:paraId="575BA6F6" w14:textId="6064C82C" w:rsidR="007E0234" w:rsidRPr="00877059" w:rsidRDefault="007E0234" w:rsidP="007E0234">
      <w:pPr>
        <w:rPr>
          <w:rFonts w:ascii="Calibri" w:hAnsi="Calibri"/>
          <w:b/>
          <w:bCs/>
          <w:sz w:val="32"/>
          <w:szCs w:val="32"/>
          <w:lang w:val="pt-BR"/>
        </w:rPr>
      </w:pPr>
      <w:r>
        <w:rPr>
          <w:rFonts w:ascii="Calibri" w:hAnsi="Calibri"/>
          <w:b/>
          <w:bCs/>
          <w:sz w:val="32"/>
          <w:szCs w:val="32"/>
          <w:lang w:val="pt-BR"/>
        </w:rPr>
        <w:t xml:space="preserve">   </w:t>
      </w:r>
      <w:r>
        <w:rPr>
          <w:rFonts w:ascii="Calibri" w:hAnsi="Calibri"/>
          <w:b/>
          <w:bCs/>
          <w:sz w:val="32"/>
          <w:szCs w:val="32"/>
          <w:lang w:val="pt-BR"/>
        </w:rPr>
        <w:tab/>
      </w:r>
      <w:r>
        <w:rPr>
          <w:rFonts w:ascii="Calibri" w:hAnsi="Calibri"/>
          <w:b/>
          <w:bCs/>
          <w:sz w:val="32"/>
          <w:szCs w:val="32"/>
          <w:lang w:val="pt-BR"/>
        </w:rPr>
        <w:tab/>
      </w:r>
      <w:r>
        <w:rPr>
          <w:rFonts w:ascii="Calibri" w:hAnsi="Calibri"/>
          <w:b/>
          <w:bCs/>
          <w:sz w:val="32"/>
          <w:szCs w:val="32"/>
          <w:lang w:val="pt-BR"/>
        </w:rPr>
        <w:tab/>
      </w:r>
      <w:r>
        <w:rPr>
          <w:rFonts w:ascii="Calibri" w:hAnsi="Calibri"/>
          <w:b/>
          <w:bCs/>
          <w:sz w:val="32"/>
          <w:szCs w:val="32"/>
          <w:lang w:val="pt-BR"/>
        </w:rPr>
        <w:tab/>
      </w:r>
      <w:r>
        <w:rPr>
          <w:rFonts w:ascii="Calibri" w:hAnsi="Calibri"/>
          <w:b/>
          <w:bCs/>
          <w:sz w:val="32"/>
          <w:szCs w:val="32"/>
          <w:lang w:val="pt-BR"/>
        </w:rPr>
        <w:tab/>
        <w:t xml:space="preserve">   </w:t>
      </w:r>
      <w:r w:rsidRPr="007E0234">
        <w:rPr>
          <w:rFonts w:ascii="Calibri" w:hAnsi="Calibri"/>
          <w:b/>
          <w:sz w:val="21"/>
          <w:szCs w:val="21"/>
          <w:lang w:val="pt-BR"/>
        </w:rPr>
        <w:t>Email:bhaskar4jha@gmail.com</w:t>
      </w:r>
    </w:p>
    <w:p w14:paraId="15EC11AE" w14:textId="156036C0" w:rsidR="00CD7E19" w:rsidRDefault="00CD7E19" w:rsidP="00047F4A">
      <w:pPr>
        <w:rPr>
          <w:rFonts w:ascii="Calibri" w:hAnsi="Calibri"/>
          <w:b/>
          <w:sz w:val="21"/>
          <w:szCs w:val="21"/>
          <w:lang w:val="pt-BR"/>
        </w:rPr>
      </w:pPr>
      <w:r>
        <w:rPr>
          <w:rFonts w:ascii="Calibri" w:hAnsi="Calibri"/>
          <w:bCs/>
          <w:sz w:val="21"/>
          <w:szCs w:val="21"/>
          <w:lang w:val="pt-BR"/>
        </w:rPr>
        <w:tab/>
        <w:t xml:space="preserve">                                                                 </w:t>
      </w:r>
      <w:r w:rsidRPr="00CD7E19">
        <w:rPr>
          <w:rFonts w:ascii="Calibri" w:hAnsi="Calibri"/>
          <w:b/>
          <w:sz w:val="21"/>
          <w:szCs w:val="21"/>
          <w:lang w:val="pt-BR"/>
        </w:rPr>
        <w:t>Mob: 07667536182</w:t>
      </w:r>
    </w:p>
    <w:p w14:paraId="4BF9DE11" w14:textId="27211368" w:rsidR="00877059" w:rsidRPr="00CD7E19" w:rsidRDefault="00CD7E19" w:rsidP="00CD7E19">
      <w:pPr>
        <w:ind w:left="3600" w:firstLine="720"/>
        <w:rPr>
          <w:rFonts w:ascii="Calibri" w:hAnsi="Calibri"/>
          <w:b/>
          <w:sz w:val="21"/>
          <w:szCs w:val="21"/>
          <w:lang w:val="pt-BR"/>
        </w:rPr>
      </w:pPr>
      <w:r w:rsidRPr="00CD7E19">
        <w:rPr>
          <w:rFonts w:ascii="Calibri" w:hAnsi="Calibri"/>
          <w:b/>
          <w:sz w:val="21"/>
          <w:szCs w:val="21"/>
          <w:lang w:val="pt-BR"/>
        </w:rPr>
        <w:t>09739430365</w:t>
      </w:r>
    </w:p>
    <w:p w14:paraId="7B4F2EF6" w14:textId="4A85D71A" w:rsidR="007E6AC2" w:rsidRPr="00274B17" w:rsidRDefault="00877059" w:rsidP="00274B17">
      <w:pPr>
        <w:jc w:val="both"/>
        <w:rPr>
          <w:rFonts w:ascii="Calibri" w:hAnsi="Calibri"/>
          <w:b/>
          <w:bCs/>
          <w:sz w:val="21"/>
          <w:szCs w:val="21"/>
        </w:rPr>
      </w:pPr>
      <w:r w:rsidRPr="00877059">
        <w:rPr>
          <w:noProof/>
          <w:lang w:val="en-IN" w:eastAsia="en-IN"/>
        </w:rPr>
        <mc:AlternateContent>
          <mc:Choice Requires="wps">
            <w:drawing>
              <wp:anchor distT="0" distB="0" distL="114300" distR="114300" simplePos="0" relativeHeight="251662848" behindDoc="0" locked="0" layoutInCell="1" allowOverlap="1" wp14:anchorId="631AC190" wp14:editId="77C69858">
                <wp:simplePos x="0" y="0"/>
                <wp:positionH relativeFrom="column">
                  <wp:posOffset>0</wp:posOffset>
                </wp:positionH>
                <wp:positionV relativeFrom="paragraph">
                  <wp:posOffset>114300</wp:posOffset>
                </wp:positionV>
                <wp:extent cx="6438900" cy="0"/>
                <wp:effectExtent l="0" t="19050" r="19050"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2AA5FE3" id="_x0000_t32" coordsize="21600,21600" o:spt="32" o:oned="t" path="m,l21600,21600e" filled="f">
                <v:path arrowok="t" fillok="f" o:connecttype="none"/>
                <o:lock v:ext="edit" shapetype="t"/>
              </v:shapetype>
              <v:shape id="AutoShape 5" o:spid="_x0000_s1026" type="#_x0000_t32" style="position:absolute;margin-left:0;margin-top:9pt;width:507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" strokecolor="#002060" strokeweight="3pt"/>
            </w:pict>
          </mc:Fallback>
        </mc:AlternateContent>
      </w:r>
    </w:p>
    <w:p w14:paraId="6059BDBC" w14:textId="192B2FE0" w:rsidR="005A5A26" w:rsidRPr="00877059" w:rsidRDefault="00511B63" w:rsidP="005A5A26">
      <w:pPr>
        <w:jc w:val="center"/>
        <w:rPr>
          <w:rFonts w:ascii="Calibri" w:hAnsi="Calibri"/>
          <w:b/>
          <w:bCs/>
          <w:sz w:val="28"/>
          <w:szCs w:val="28"/>
        </w:rPr>
      </w:pPr>
      <w:r>
        <w:rPr>
          <w:rFonts w:ascii="Calibri" w:hAnsi="Calibri"/>
          <w:b/>
          <w:bCs/>
          <w:sz w:val="28"/>
          <w:szCs w:val="28"/>
        </w:rPr>
        <w:t>Lead</w:t>
      </w:r>
      <w:r w:rsidR="009761FB">
        <w:rPr>
          <w:rFonts w:ascii="Calibri" w:hAnsi="Calibri"/>
          <w:b/>
          <w:bCs/>
          <w:sz w:val="28"/>
          <w:szCs w:val="28"/>
        </w:rPr>
        <w:t xml:space="preserve"> Data Engineer</w:t>
      </w:r>
    </w:p>
    <w:p w14:paraId="080ABE8B" w14:textId="77777777" w:rsidR="00877059" w:rsidRPr="00877059" w:rsidRDefault="00877059" w:rsidP="00877059">
      <w:pPr>
        <w:rPr>
          <w:rFonts w:ascii="Calibri" w:hAnsi="Calibri"/>
          <w:sz w:val="21"/>
          <w:szCs w:val="21"/>
        </w:rPr>
      </w:pPr>
    </w:p>
    <w:p w14:paraId="55C50600" w14:textId="43BB1821" w:rsidR="00844778" w:rsidRDefault="004A3540" w:rsidP="00DE09A0">
      <w:pPr>
        <w:jc w:val="both"/>
        <w:rPr>
          <w:rFonts w:ascii="Calibri" w:hAnsi="Calibri"/>
          <w:bCs/>
          <w:sz w:val="21"/>
          <w:szCs w:val="21"/>
        </w:rPr>
      </w:pPr>
      <w:r w:rsidRPr="004A3540">
        <w:rPr>
          <w:rFonts w:ascii="Calibri" w:hAnsi="Calibri"/>
          <w:bCs/>
          <w:sz w:val="21"/>
          <w:szCs w:val="21"/>
        </w:rPr>
        <w:t xml:space="preserve">Experienced Data Engineer with a focus on </w:t>
      </w:r>
      <w:r w:rsidR="007872A8">
        <w:rPr>
          <w:rFonts w:ascii="Calibri" w:hAnsi="Calibri"/>
          <w:bCs/>
          <w:sz w:val="21"/>
          <w:szCs w:val="21"/>
        </w:rPr>
        <w:t xml:space="preserve">Cloud &amp; </w:t>
      </w:r>
      <w:r w:rsidRPr="004A3540">
        <w:rPr>
          <w:rFonts w:ascii="Calibri" w:hAnsi="Calibri"/>
          <w:bCs/>
          <w:sz w:val="21"/>
          <w:szCs w:val="21"/>
        </w:rPr>
        <w:t xml:space="preserve">big data. Having hands-on experience with </w:t>
      </w:r>
      <w:r w:rsidR="00D01977">
        <w:rPr>
          <w:rFonts w:ascii="Calibri" w:hAnsi="Calibri"/>
          <w:bCs/>
          <w:sz w:val="21"/>
          <w:szCs w:val="21"/>
        </w:rPr>
        <w:t>Snowflake,</w:t>
      </w:r>
      <w:r w:rsidR="00511B63">
        <w:rPr>
          <w:rFonts w:ascii="Calibri" w:hAnsi="Calibri"/>
          <w:bCs/>
          <w:sz w:val="21"/>
          <w:szCs w:val="21"/>
        </w:rPr>
        <w:t xml:space="preserve"> Databricks,</w:t>
      </w:r>
      <w:r w:rsidR="007872A8">
        <w:rPr>
          <w:rFonts w:ascii="Calibri" w:hAnsi="Calibri"/>
          <w:bCs/>
          <w:sz w:val="21"/>
          <w:szCs w:val="21"/>
        </w:rPr>
        <w:t xml:space="preserve"> dbt,</w:t>
      </w:r>
      <w:r w:rsidR="00511B63">
        <w:rPr>
          <w:rFonts w:ascii="Calibri" w:hAnsi="Calibri"/>
          <w:bCs/>
          <w:sz w:val="21"/>
          <w:szCs w:val="21"/>
        </w:rPr>
        <w:t xml:space="preserve"> Azure, Python, Denodo, Talend, DataStage,</w:t>
      </w:r>
      <w:r w:rsidR="00D01977">
        <w:rPr>
          <w:rFonts w:ascii="Calibri" w:hAnsi="Calibri"/>
          <w:bCs/>
          <w:sz w:val="21"/>
          <w:szCs w:val="21"/>
        </w:rPr>
        <w:t xml:space="preserve"> </w:t>
      </w:r>
      <w:r w:rsidRPr="004A3540">
        <w:rPr>
          <w:rFonts w:ascii="Calibri" w:hAnsi="Calibri"/>
          <w:bCs/>
          <w:sz w:val="21"/>
          <w:szCs w:val="21"/>
        </w:rPr>
        <w:t>Hadoop, Apache Spark, Hive, Sqoop,</w:t>
      </w:r>
      <w:r w:rsidR="004B12E9">
        <w:rPr>
          <w:rFonts w:ascii="Calibri" w:hAnsi="Calibri"/>
          <w:bCs/>
          <w:sz w:val="21"/>
          <w:szCs w:val="21"/>
        </w:rPr>
        <w:t xml:space="preserve"> </w:t>
      </w:r>
      <w:r w:rsidRPr="004A3540">
        <w:rPr>
          <w:rFonts w:ascii="Calibri" w:hAnsi="Calibri"/>
          <w:bCs/>
          <w:sz w:val="21"/>
          <w:szCs w:val="21"/>
        </w:rPr>
        <w:t>SQL</w:t>
      </w:r>
      <w:r w:rsidRPr="004A3540">
        <w:rPr>
          <w:rFonts w:ascii="Calibri" w:hAnsi="Calibri"/>
          <w:bCs/>
          <w:sz w:val="21"/>
          <w:szCs w:val="21"/>
        </w:rPr>
        <w:br/>
        <w:t>Smart enough to get the high-level context, connect with all cross-functional partners like data scientists, engineers, and product owners and deliver the highly available &amp; scalable data pipeline in a rapid manner. Dedicated and determined person who can adapt to any environment</w:t>
      </w:r>
      <w:r w:rsidR="008C6B72">
        <w:rPr>
          <w:rFonts w:ascii="Calibri" w:hAnsi="Calibri"/>
          <w:bCs/>
          <w:sz w:val="21"/>
          <w:szCs w:val="21"/>
        </w:rPr>
        <w:t xml:space="preserve">, </w:t>
      </w:r>
      <w:r w:rsidR="000D1CF6">
        <w:rPr>
          <w:rFonts w:ascii="Calibri" w:hAnsi="Calibri"/>
          <w:bCs/>
          <w:sz w:val="21"/>
          <w:szCs w:val="21"/>
        </w:rPr>
        <w:t>also</w:t>
      </w:r>
      <w:r w:rsidR="008C6B72">
        <w:rPr>
          <w:rFonts w:ascii="Calibri" w:hAnsi="Calibri"/>
          <w:bCs/>
          <w:sz w:val="21"/>
          <w:szCs w:val="21"/>
        </w:rPr>
        <w:t xml:space="preserve"> worked on delivering Multiple POC’s</w:t>
      </w:r>
      <w:r w:rsidR="000D1CF6">
        <w:rPr>
          <w:rFonts w:ascii="Calibri" w:hAnsi="Calibri"/>
          <w:bCs/>
          <w:sz w:val="21"/>
          <w:szCs w:val="21"/>
        </w:rPr>
        <w:t xml:space="preserve"> as well as internal projects</w:t>
      </w:r>
      <w:r w:rsidR="008C6B72">
        <w:rPr>
          <w:rFonts w:ascii="Calibri" w:hAnsi="Calibri"/>
          <w:bCs/>
          <w:sz w:val="21"/>
          <w:szCs w:val="21"/>
        </w:rPr>
        <w:t xml:space="preserve"> with the changing technologies in Modern Data Stack. Building new practice</w:t>
      </w:r>
      <w:r w:rsidR="00815363">
        <w:rPr>
          <w:rFonts w:ascii="Calibri" w:hAnsi="Calibri"/>
          <w:bCs/>
          <w:sz w:val="21"/>
          <w:szCs w:val="21"/>
        </w:rPr>
        <w:t xml:space="preserve"> related to cloud Data </w:t>
      </w:r>
      <w:r w:rsidR="007872A8">
        <w:rPr>
          <w:rFonts w:ascii="Calibri" w:hAnsi="Calibri"/>
          <w:bCs/>
          <w:sz w:val="21"/>
          <w:szCs w:val="21"/>
        </w:rPr>
        <w:t xml:space="preserve">named </w:t>
      </w:r>
      <w:r w:rsidR="00815363">
        <w:rPr>
          <w:rFonts w:ascii="Calibri" w:hAnsi="Calibri"/>
          <w:bCs/>
          <w:sz w:val="21"/>
          <w:szCs w:val="21"/>
        </w:rPr>
        <w:t>as</w:t>
      </w:r>
      <w:r w:rsidR="007872A8">
        <w:rPr>
          <w:rFonts w:ascii="Calibri" w:hAnsi="Calibri"/>
          <w:bCs/>
          <w:sz w:val="21"/>
          <w:szCs w:val="21"/>
        </w:rPr>
        <w:t xml:space="preserve"> Cloud Data Factory</w:t>
      </w:r>
      <w:r w:rsidR="00815363">
        <w:rPr>
          <w:rFonts w:ascii="Calibri" w:hAnsi="Calibri"/>
          <w:bCs/>
          <w:sz w:val="21"/>
          <w:szCs w:val="21"/>
        </w:rPr>
        <w:t xml:space="preserve"> taking </w:t>
      </w:r>
      <w:r w:rsidR="007872A8">
        <w:rPr>
          <w:rFonts w:ascii="Calibri" w:hAnsi="Calibri"/>
          <w:bCs/>
          <w:sz w:val="21"/>
          <w:szCs w:val="21"/>
        </w:rPr>
        <w:t xml:space="preserve">multiple candidates </w:t>
      </w:r>
      <w:r w:rsidR="00815363">
        <w:rPr>
          <w:rFonts w:ascii="Calibri" w:hAnsi="Calibri"/>
          <w:bCs/>
          <w:sz w:val="21"/>
          <w:szCs w:val="21"/>
        </w:rPr>
        <w:t>interviews and mentoring</w:t>
      </w:r>
      <w:r w:rsidR="007872A8">
        <w:rPr>
          <w:rFonts w:ascii="Calibri" w:hAnsi="Calibri"/>
          <w:bCs/>
          <w:sz w:val="21"/>
          <w:szCs w:val="21"/>
        </w:rPr>
        <w:t xml:space="preserve"> &amp; training juniors.</w:t>
      </w:r>
    </w:p>
    <w:p w14:paraId="7B998A6B" w14:textId="4C60224E" w:rsidR="0070587B" w:rsidRDefault="0070587B" w:rsidP="00DE09A0">
      <w:pPr>
        <w:jc w:val="both"/>
        <w:rPr>
          <w:rFonts w:ascii="Calibri" w:hAnsi="Calibri"/>
          <w:bCs/>
          <w:sz w:val="21"/>
          <w:szCs w:val="21"/>
        </w:rPr>
      </w:pPr>
    </w:p>
    <w:p w14:paraId="350A1708" w14:textId="77777777" w:rsidR="0070587B" w:rsidRPr="0048010E" w:rsidRDefault="0070587B" w:rsidP="0070587B">
      <w:pPr>
        <w:autoSpaceDE w:val="0"/>
        <w:autoSpaceDN w:val="0"/>
        <w:adjustRightInd w:val="0"/>
        <w:jc w:val="both"/>
        <w:rPr>
          <w:rFonts w:ascii="Calibri" w:hAnsi="Calibri"/>
          <w:b/>
          <w:sz w:val="21"/>
          <w:szCs w:val="21"/>
        </w:rPr>
      </w:pPr>
      <w:r w:rsidRPr="0048010E">
        <w:rPr>
          <w:rFonts w:ascii="Calibri" w:hAnsi="Calibri"/>
          <w:b/>
          <w:sz w:val="21"/>
          <w:szCs w:val="21"/>
        </w:rPr>
        <w:t>Check out mine blogs published on company’s website:</w:t>
      </w:r>
    </w:p>
    <w:p w14:paraId="5F225071" w14:textId="77777777" w:rsidR="0070587B" w:rsidRDefault="0070587B" w:rsidP="0070587B">
      <w:pPr>
        <w:autoSpaceDE w:val="0"/>
        <w:autoSpaceDN w:val="0"/>
        <w:adjustRightInd w:val="0"/>
        <w:ind w:left="360"/>
        <w:jc w:val="both"/>
        <w:rPr>
          <w:rFonts w:ascii="Segoe UI" w:hAnsi="Segoe UI" w:cs="Segoe UI"/>
          <w:sz w:val="21"/>
          <w:szCs w:val="21"/>
          <w:shd w:val="clear" w:color="auto" w:fill="FFFFFF"/>
        </w:rPr>
      </w:pPr>
    </w:p>
    <w:p w14:paraId="3256682B" w14:textId="7F5E6D43" w:rsidR="0048010E" w:rsidRPr="0048010E" w:rsidRDefault="0070587B" w:rsidP="0070587B">
      <w:pPr>
        <w:autoSpaceDE w:val="0"/>
        <w:autoSpaceDN w:val="0"/>
        <w:adjustRightInd w:val="0"/>
        <w:jc w:val="both"/>
        <w:rPr>
          <w:rFonts w:asciiTheme="minorHAnsi" w:hAnsiTheme="minorHAnsi" w:cstheme="minorHAnsi"/>
          <w:bCs/>
          <w:sz w:val="21"/>
          <w:szCs w:val="21"/>
        </w:rPr>
      </w:pPr>
      <w:r w:rsidRPr="0070587B">
        <w:rPr>
          <w:rFonts w:ascii="Calibri" w:hAnsi="Calibri"/>
          <w:bCs/>
          <w:sz w:val="21"/>
          <w:szCs w:val="21"/>
        </w:rPr>
        <w:t>"Moved to the cloud, what next?" Click here - </w:t>
      </w:r>
      <w:hyperlink r:id="rId8" w:history="1">
        <w:r w:rsidR="0048010E" w:rsidRPr="0048010E">
          <w:rPr>
            <w:rStyle w:val="Hyperlink"/>
            <w:rFonts w:asciiTheme="minorHAnsi" w:hAnsiTheme="minorHAnsi" w:cstheme="minorHAnsi"/>
            <w:sz w:val="21"/>
            <w:szCs w:val="21"/>
            <w:shd w:val="clear" w:color="auto" w:fill="FFFFFF"/>
          </w:rPr>
          <w:t>https://hubs.ly/Q01m380x0</w:t>
        </w:r>
      </w:hyperlink>
    </w:p>
    <w:p w14:paraId="196660D8" w14:textId="77777777" w:rsidR="0070587B" w:rsidRPr="0070587B" w:rsidRDefault="0070587B" w:rsidP="0070587B">
      <w:pPr>
        <w:autoSpaceDE w:val="0"/>
        <w:autoSpaceDN w:val="0"/>
        <w:adjustRightInd w:val="0"/>
        <w:ind w:left="360"/>
        <w:jc w:val="both"/>
        <w:rPr>
          <w:rFonts w:ascii="Calibri" w:hAnsi="Calibri"/>
          <w:bCs/>
          <w:sz w:val="21"/>
          <w:szCs w:val="21"/>
        </w:rPr>
      </w:pPr>
    </w:p>
    <w:p w14:paraId="079E0B46" w14:textId="2EF07201" w:rsidR="0070587B" w:rsidRPr="0070587B" w:rsidRDefault="0070587B" w:rsidP="0070587B">
      <w:pPr>
        <w:autoSpaceDE w:val="0"/>
        <w:autoSpaceDN w:val="0"/>
        <w:adjustRightInd w:val="0"/>
        <w:jc w:val="both"/>
        <w:rPr>
          <w:rFonts w:ascii="Calibri" w:hAnsi="Calibri"/>
          <w:bCs/>
          <w:sz w:val="21"/>
          <w:szCs w:val="21"/>
        </w:rPr>
      </w:pPr>
      <w:r w:rsidRPr="0070587B">
        <w:rPr>
          <w:rFonts w:ascii="Calibri" w:hAnsi="Calibri"/>
          <w:bCs/>
          <w:sz w:val="21"/>
          <w:szCs w:val="21"/>
        </w:rPr>
        <w:t>"The Enterprise Strategy to Unlock Big Data Potential" Click here -</w:t>
      </w:r>
      <w:r w:rsidR="0048010E" w:rsidRPr="0048010E">
        <w:t xml:space="preserve"> </w:t>
      </w:r>
      <w:hyperlink r:id="rId9" w:history="1">
        <w:r w:rsidR="0048010E" w:rsidRPr="0048010E">
          <w:rPr>
            <w:rStyle w:val="Hyperlink"/>
            <w:rFonts w:asciiTheme="minorHAnsi" w:hAnsiTheme="minorHAnsi" w:cstheme="minorHAnsi"/>
            <w:sz w:val="21"/>
            <w:szCs w:val="21"/>
            <w:shd w:val="clear" w:color="auto" w:fill="FFFFFF"/>
          </w:rPr>
          <w:t>https://hubs.ly/Q01mvpP40</w:t>
        </w:r>
      </w:hyperlink>
      <w:r w:rsidR="0048010E" w:rsidRPr="0070587B">
        <w:rPr>
          <w:rFonts w:ascii="Calibri" w:hAnsi="Calibri"/>
          <w:bCs/>
          <w:sz w:val="21"/>
          <w:szCs w:val="21"/>
        </w:rPr>
        <w:t xml:space="preserve"> </w:t>
      </w:r>
    </w:p>
    <w:p w14:paraId="552336DF" w14:textId="77777777" w:rsidR="0070587B" w:rsidRPr="0070587B" w:rsidRDefault="0070587B" w:rsidP="0070587B">
      <w:pPr>
        <w:autoSpaceDE w:val="0"/>
        <w:autoSpaceDN w:val="0"/>
        <w:adjustRightInd w:val="0"/>
        <w:ind w:left="360"/>
        <w:jc w:val="both"/>
        <w:rPr>
          <w:rFonts w:ascii="Segoe UI" w:hAnsi="Segoe UI" w:cs="Segoe UI"/>
          <w:sz w:val="21"/>
          <w:szCs w:val="21"/>
          <w:shd w:val="clear" w:color="auto" w:fill="FFFFFF"/>
        </w:rPr>
      </w:pPr>
    </w:p>
    <w:p w14:paraId="42FCFCED" w14:textId="2464468A" w:rsidR="0070587B" w:rsidRDefault="0070587B" w:rsidP="0070587B">
      <w:pPr>
        <w:autoSpaceDE w:val="0"/>
        <w:autoSpaceDN w:val="0"/>
        <w:adjustRightInd w:val="0"/>
        <w:jc w:val="both"/>
        <w:rPr>
          <w:rFonts w:ascii="Calibri" w:hAnsi="Calibri"/>
          <w:bCs/>
          <w:sz w:val="21"/>
          <w:szCs w:val="21"/>
        </w:rPr>
      </w:pPr>
      <w:r w:rsidRPr="0070587B">
        <w:rPr>
          <w:rFonts w:ascii="Calibri" w:hAnsi="Calibri"/>
          <w:bCs/>
          <w:sz w:val="21"/>
          <w:szCs w:val="21"/>
        </w:rPr>
        <w:t xml:space="preserve">"Modern Data Architecture: An Overview of Lambda and Kappa Architectures" Click here - </w:t>
      </w:r>
      <w:hyperlink r:id="rId10" w:history="1">
        <w:r w:rsidRPr="00B7171E">
          <w:rPr>
            <w:rStyle w:val="Hyperlink"/>
            <w:rFonts w:ascii="Calibri" w:hAnsi="Calibri"/>
            <w:bCs/>
            <w:sz w:val="21"/>
            <w:szCs w:val="21"/>
          </w:rPr>
          <w:t>https://bit.ly/3LxKTKx</w:t>
        </w:r>
      </w:hyperlink>
    </w:p>
    <w:p w14:paraId="1F10F8DC" w14:textId="77777777" w:rsidR="0070587B" w:rsidRDefault="0070587B" w:rsidP="00DE09A0">
      <w:pPr>
        <w:jc w:val="both"/>
        <w:rPr>
          <w:rFonts w:ascii="Calibri" w:hAnsi="Calibri"/>
          <w:bCs/>
          <w:sz w:val="21"/>
          <w:szCs w:val="21"/>
        </w:rPr>
      </w:pPr>
    </w:p>
    <w:p w14:paraId="54587765" w14:textId="77777777" w:rsidR="00851FE3" w:rsidRPr="004A3540" w:rsidRDefault="00851FE3" w:rsidP="00DE09A0">
      <w:pPr>
        <w:jc w:val="both"/>
        <w:rPr>
          <w:rFonts w:ascii="Calibri" w:hAnsi="Calibri"/>
          <w:bCs/>
          <w:sz w:val="21"/>
          <w:szCs w:val="21"/>
        </w:rPr>
      </w:pPr>
    </w:p>
    <w:p w14:paraId="02840F69" w14:textId="77777777" w:rsidR="003F7936" w:rsidRPr="00877059" w:rsidRDefault="003F7936" w:rsidP="003F7936">
      <w:pPr>
        <w:jc w:val="center"/>
        <w:rPr>
          <w:rFonts w:ascii="Calibri" w:hAnsi="Calibri"/>
          <w:b/>
          <w:bCs/>
          <w:sz w:val="28"/>
          <w:szCs w:val="28"/>
        </w:rPr>
      </w:pPr>
      <w:r w:rsidRPr="00877059">
        <w:rPr>
          <w:rFonts w:ascii="Calibri" w:hAnsi="Calibri"/>
          <w:b/>
          <w:bCs/>
          <w:sz w:val="28"/>
          <w:szCs w:val="28"/>
        </w:rPr>
        <w:t>TOOLS &amp; TECHNOLOGIES</w:t>
      </w:r>
    </w:p>
    <w:p w14:paraId="1F4FE7B8" w14:textId="6F22383D" w:rsidR="003F7936" w:rsidRPr="00877059" w:rsidRDefault="00877059" w:rsidP="003F7936">
      <w:pPr>
        <w:jc w:val="both"/>
        <w:rPr>
          <w:rFonts w:ascii="Calibri" w:hAnsi="Calibri"/>
          <w:b/>
          <w:bCs/>
          <w:sz w:val="21"/>
          <w:szCs w:val="21"/>
        </w:rPr>
      </w:pPr>
      <w:r w:rsidRPr="00877059">
        <w:rPr>
          <w:noProof/>
          <w:lang w:val="en-IN" w:eastAsia="en-IN"/>
        </w:rPr>
        <mc:AlternateContent>
          <mc:Choice Requires="wps">
            <w:drawing>
              <wp:anchor distT="0" distB="0" distL="114300" distR="114300" simplePos="0" relativeHeight="251664896" behindDoc="0" locked="0" layoutInCell="1" allowOverlap="1" wp14:anchorId="0ED47B77" wp14:editId="4C25AF3C">
                <wp:simplePos x="0" y="0"/>
                <wp:positionH relativeFrom="column">
                  <wp:posOffset>0</wp:posOffset>
                </wp:positionH>
                <wp:positionV relativeFrom="paragraph">
                  <wp:posOffset>56515</wp:posOffset>
                </wp:positionV>
                <wp:extent cx="6438900" cy="0"/>
                <wp:effectExtent l="0" t="19050" r="19050" b="1905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F3DB050" id="AutoShape 5" o:spid="_x0000_s1026" type="#_x0000_t32" style="position:absolute;margin-left:0;margin-top:4.45pt;width:507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" strokecolor="#002060" strokeweight="3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6685"/>
      </w:tblGrid>
      <w:tr w:rsidR="004B12E9" w:rsidRPr="00877059" w14:paraId="6BAC4273" w14:textId="77777777" w:rsidTr="000C387F">
        <w:tc>
          <w:tcPr>
            <w:tcW w:w="3438" w:type="dxa"/>
            <w:shd w:val="clear" w:color="auto" w:fill="auto"/>
          </w:tcPr>
          <w:p w14:paraId="7945526F" w14:textId="60CBB19B" w:rsidR="004B12E9" w:rsidRDefault="004B12E9" w:rsidP="00877059">
            <w:pPr>
              <w:jc w:val="both"/>
              <w:rPr>
                <w:rFonts w:ascii="Calibri" w:hAnsi="Calibri"/>
                <w:b/>
                <w:bCs/>
                <w:sz w:val="21"/>
                <w:szCs w:val="21"/>
              </w:rPr>
            </w:pPr>
            <w:r>
              <w:rPr>
                <w:rFonts w:ascii="Calibri" w:hAnsi="Calibri"/>
                <w:b/>
                <w:bCs/>
                <w:sz w:val="21"/>
                <w:szCs w:val="21"/>
              </w:rPr>
              <w:t>Cloud Data Warehouse</w:t>
            </w:r>
            <w:r w:rsidR="00CD7E19">
              <w:rPr>
                <w:rFonts w:ascii="Calibri" w:hAnsi="Calibri"/>
                <w:b/>
                <w:bCs/>
                <w:sz w:val="21"/>
                <w:szCs w:val="21"/>
              </w:rPr>
              <w:t>/</w:t>
            </w:r>
            <w:r w:rsidR="000D1CF6">
              <w:rPr>
                <w:rFonts w:ascii="Calibri" w:hAnsi="Calibri"/>
                <w:b/>
                <w:bCs/>
                <w:sz w:val="21"/>
                <w:szCs w:val="21"/>
              </w:rPr>
              <w:t>Lake House</w:t>
            </w:r>
          </w:p>
        </w:tc>
        <w:tc>
          <w:tcPr>
            <w:tcW w:w="6858" w:type="dxa"/>
            <w:shd w:val="clear" w:color="auto" w:fill="auto"/>
          </w:tcPr>
          <w:p w14:paraId="73785D9D" w14:textId="64657953" w:rsidR="004B12E9" w:rsidRDefault="004B12E9" w:rsidP="00877059">
            <w:pPr>
              <w:jc w:val="both"/>
              <w:rPr>
                <w:rFonts w:ascii="Calibri" w:hAnsi="Calibri"/>
                <w:bCs/>
                <w:sz w:val="21"/>
                <w:szCs w:val="21"/>
                <w:lang w:val="fr-FR"/>
              </w:rPr>
            </w:pPr>
            <w:r>
              <w:rPr>
                <w:rFonts w:ascii="Calibri" w:hAnsi="Calibri"/>
                <w:bCs/>
                <w:sz w:val="21"/>
                <w:szCs w:val="21"/>
                <w:lang w:val="fr-FR"/>
              </w:rPr>
              <w:t>Snowflake</w:t>
            </w:r>
            <w:r w:rsidR="00CD7E19">
              <w:rPr>
                <w:rFonts w:ascii="Calibri" w:hAnsi="Calibri"/>
                <w:bCs/>
                <w:sz w:val="21"/>
                <w:szCs w:val="21"/>
                <w:lang w:val="fr-FR"/>
              </w:rPr>
              <w:t>, Databricks</w:t>
            </w:r>
          </w:p>
        </w:tc>
      </w:tr>
      <w:tr w:rsidR="00C92C4C" w:rsidRPr="00877059" w14:paraId="7C8DA6CA" w14:textId="77777777" w:rsidTr="000C387F">
        <w:tc>
          <w:tcPr>
            <w:tcW w:w="3438" w:type="dxa"/>
            <w:shd w:val="clear" w:color="auto" w:fill="auto"/>
          </w:tcPr>
          <w:p w14:paraId="577936A4" w14:textId="1389EA13" w:rsidR="00844778" w:rsidRPr="00877059" w:rsidRDefault="004A3540" w:rsidP="00877059">
            <w:pPr>
              <w:jc w:val="both"/>
              <w:rPr>
                <w:rFonts w:ascii="Calibri" w:hAnsi="Calibri"/>
                <w:b/>
                <w:bCs/>
                <w:sz w:val="21"/>
                <w:szCs w:val="21"/>
              </w:rPr>
            </w:pPr>
            <w:r>
              <w:rPr>
                <w:rFonts w:ascii="Calibri" w:hAnsi="Calibri"/>
                <w:b/>
                <w:bCs/>
                <w:sz w:val="21"/>
                <w:szCs w:val="21"/>
              </w:rPr>
              <w:t>Big Data</w:t>
            </w:r>
          </w:p>
        </w:tc>
        <w:tc>
          <w:tcPr>
            <w:tcW w:w="6858" w:type="dxa"/>
            <w:shd w:val="clear" w:color="auto" w:fill="auto"/>
          </w:tcPr>
          <w:p w14:paraId="60321648" w14:textId="0D1FBAE8" w:rsidR="00844778" w:rsidRPr="00877059" w:rsidRDefault="004A3540" w:rsidP="00877059">
            <w:pPr>
              <w:jc w:val="both"/>
              <w:rPr>
                <w:rFonts w:ascii="Calibri" w:hAnsi="Calibri"/>
                <w:bCs/>
                <w:sz w:val="21"/>
                <w:szCs w:val="21"/>
                <w:lang w:val="fr-FR"/>
              </w:rPr>
            </w:pPr>
            <w:r>
              <w:rPr>
                <w:rFonts w:ascii="Calibri" w:hAnsi="Calibri"/>
                <w:bCs/>
                <w:sz w:val="21"/>
                <w:szCs w:val="21"/>
                <w:lang w:val="fr-FR"/>
              </w:rPr>
              <w:t xml:space="preserve">Sqoop, Hive, Hadoop, Spark, </w:t>
            </w:r>
            <w:r w:rsidR="00CF775C">
              <w:rPr>
                <w:rFonts w:ascii="Calibri" w:hAnsi="Calibri"/>
                <w:bCs/>
                <w:sz w:val="21"/>
                <w:szCs w:val="21"/>
                <w:lang w:val="fr-FR"/>
              </w:rPr>
              <w:t>HDFS</w:t>
            </w:r>
          </w:p>
        </w:tc>
      </w:tr>
      <w:tr w:rsidR="00C92C4C" w:rsidRPr="00877059" w14:paraId="37C76A4D" w14:textId="77777777" w:rsidTr="000C387F">
        <w:tc>
          <w:tcPr>
            <w:tcW w:w="3438" w:type="dxa"/>
            <w:shd w:val="clear" w:color="auto" w:fill="auto"/>
          </w:tcPr>
          <w:p w14:paraId="61447D08" w14:textId="3EFDF590" w:rsidR="00844778" w:rsidRPr="00877059" w:rsidRDefault="00CF775C" w:rsidP="00877059">
            <w:pPr>
              <w:jc w:val="both"/>
              <w:rPr>
                <w:rFonts w:ascii="Calibri" w:hAnsi="Calibri"/>
                <w:b/>
                <w:bCs/>
                <w:sz w:val="21"/>
                <w:szCs w:val="21"/>
              </w:rPr>
            </w:pPr>
            <w:r>
              <w:rPr>
                <w:rFonts w:ascii="Calibri" w:hAnsi="Calibri"/>
                <w:b/>
                <w:bCs/>
                <w:sz w:val="21"/>
                <w:szCs w:val="21"/>
              </w:rPr>
              <w:t>Programming Language</w:t>
            </w:r>
          </w:p>
        </w:tc>
        <w:tc>
          <w:tcPr>
            <w:tcW w:w="6858" w:type="dxa"/>
            <w:shd w:val="clear" w:color="auto" w:fill="auto"/>
          </w:tcPr>
          <w:p w14:paraId="1B7D7A3E" w14:textId="52617288" w:rsidR="00844778" w:rsidRPr="00877059" w:rsidRDefault="00CF775C" w:rsidP="00877059">
            <w:pPr>
              <w:jc w:val="both"/>
              <w:rPr>
                <w:rFonts w:ascii="Calibri" w:hAnsi="Calibri"/>
                <w:bCs/>
                <w:sz w:val="21"/>
                <w:szCs w:val="21"/>
              </w:rPr>
            </w:pPr>
            <w:r>
              <w:rPr>
                <w:rFonts w:ascii="Calibri" w:hAnsi="Calibri"/>
                <w:bCs/>
                <w:sz w:val="21"/>
                <w:szCs w:val="21"/>
              </w:rPr>
              <w:t>Python</w:t>
            </w:r>
            <w:r w:rsidR="00815363">
              <w:rPr>
                <w:rFonts w:ascii="Calibri" w:hAnsi="Calibri"/>
                <w:bCs/>
                <w:sz w:val="21"/>
                <w:szCs w:val="21"/>
              </w:rPr>
              <w:t>, SQL</w:t>
            </w:r>
          </w:p>
        </w:tc>
      </w:tr>
      <w:tr w:rsidR="00C92C4C" w:rsidRPr="00877059" w14:paraId="1933C2C6" w14:textId="77777777" w:rsidTr="000C387F">
        <w:tc>
          <w:tcPr>
            <w:tcW w:w="3438" w:type="dxa"/>
            <w:shd w:val="clear" w:color="auto" w:fill="auto"/>
          </w:tcPr>
          <w:p w14:paraId="7845D446" w14:textId="469214C9" w:rsidR="00844778" w:rsidRPr="00877059" w:rsidRDefault="00844778" w:rsidP="00877059">
            <w:pPr>
              <w:jc w:val="both"/>
              <w:rPr>
                <w:rFonts w:ascii="Calibri" w:hAnsi="Calibri"/>
                <w:b/>
                <w:bCs/>
                <w:sz w:val="21"/>
                <w:szCs w:val="21"/>
              </w:rPr>
            </w:pPr>
            <w:r w:rsidRPr="00877059">
              <w:rPr>
                <w:rFonts w:ascii="Calibri" w:hAnsi="Calibri"/>
                <w:b/>
                <w:bCs/>
                <w:sz w:val="21"/>
                <w:szCs w:val="21"/>
              </w:rPr>
              <w:t>Data Integration &amp; ETL</w:t>
            </w:r>
            <w:r w:rsidR="00CD7E19">
              <w:rPr>
                <w:rFonts w:ascii="Calibri" w:hAnsi="Calibri"/>
                <w:b/>
                <w:bCs/>
                <w:sz w:val="21"/>
                <w:szCs w:val="21"/>
              </w:rPr>
              <w:t>/ELT</w:t>
            </w:r>
          </w:p>
        </w:tc>
        <w:tc>
          <w:tcPr>
            <w:tcW w:w="6858" w:type="dxa"/>
            <w:shd w:val="clear" w:color="auto" w:fill="auto"/>
          </w:tcPr>
          <w:p w14:paraId="29ED8C80" w14:textId="6D344E2A" w:rsidR="00844778" w:rsidRPr="00877059" w:rsidRDefault="00CF775C" w:rsidP="00877059">
            <w:pPr>
              <w:jc w:val="both"/>
              <w:rPr>
                <w:rFonts w:ascii="Calibri" w:hAnsi="Calibri"/>
                <w:bCs/>
                <w:sz w:val="21"/>
                <w:szCs w:val="21"/>
              </w:rPr>
            </w:pPr>
            <w:r>
              <w:rPr>
                <w:rFonts w:ascii="Calibri" w:hAnsi="Calibri"/>
                <w:bCs/>
                <w:sz w:val="21"/>
                <w:szCs w:val="21"/>
              </w:rPr>
              <w:t>DataStage, Talend</w:t>
            </w:r>
            <w:r w:rsidR="00AF7AC8">
              <w:rPr>
                <w:rFonts w:ascii="Calibri" w:hAnsi="Calibri"/>
                <w:bCs/>
                <w:sz w:val="21"/>
                <w:szCs w:val="21"/>
              </w:rPr>
              <w:t>,</w:t>
            </w:r>
            <w:r w:rsidR="00CD7E19">
              <w:rPr>
                <w:rFonts w:ascii="Calibri" w:hAnsi="Calibri"/>
                <w:bCs/>
                <w:sz w:val="21"/>
                <w:szCs w:val="21"/>
              </w:rPr>
              <w:t xml:space="preserve"> </w:t>
            </w:r>
            <w:r w:rsidR="00AF7AC8">
              <w:rPr>
                <w:rFonts w:ascii="Calibri" w:hAnsi="Calibri"/>
                <w:bCs/>
                <w:sz w:val="21"/>
                <w:szCs w:val="21"/>
              </w:rPr>
              <w:t>dbt</w:t>
            </w:r>
          </w:p>
        </w:tc>
      </w:tr>
      <w:tr w:rsidR="00CF775C" w:rsidRPr="00877059" w14:paraId="78672DE0" w14:textId="77777777" w:rsidTr="000C387F">
        <w:tc>
          <w:tcPr>
            <w:tcW w:w="3438" w:type="dxa"/>
            <w:shd w:val="clear" w:color="auto" w:fill="auto"/>
          </w:tcPr>
          <w:p w14:paraId="62B839F8" w14:textId="54FBAC68" w:rsidR="00CF775C" w:rsidRPr="00877059" w:rsidRDefault="00CF775C" w:rsidP="00877059">
            <w:pPr>
              <w:jc w:val="both"/>
              <w:rPr>
                <w:rFonts w:ascii="Calibri" w:hAnsi="Calibri"/>
                <w:b/>
                <w:bCs/>
                <w:sz w:val="21"/>
                <w:szCs w:val="21"/>
              </w:rPr>
            </w:pPr>
            <w:r>
              <w:rPr>
                <w:rFonts w:ascii="Calibri" w:hAnsi="Calibri"/>
                <w:b/>
                <w:bCs/>
                <w:sz w:val="21"/>
                <w:szCs w:val="21"/>
              </w:rPr>
              <w:t>Data Replication</w:t>
            </w:r>
          </w:p>
        </w:tc>
        <w:tc>
          <w:tcPr>
            <w:tcW w:w="6858" w:type="dxa"/>
            <w:shd w:val="clear" w:color="auto" w:fill="auto"/>
          </w:tcPr>
          <w:p w14:paraId="5094D2C8" w14:textId="13B8402F" w:rsidR="00CF775C" w:rsidRDefault="00CF775C" w:rsidP="00877059">
            <w:pPr>
              <w:jc w:val="both"/>
              <w:rPr>
                <w:rFonts w:ascii="Calibri" w:hAnsi="Calibri"/>
                <w:bCs/>
                <w:sz w:val="21"/>
                <w:szCs w:val="21"/>
              </w:rPr>
            </w:pPr>
            <w:r>
              <w:rPr>
                <w:rFonts w:ascii="Calibri" w:hAnsi="Calibri"/>
                <w:bCs/>
                <w:sz w:val="21"/>
                <w:szCs w:val="21"/>
              </w:rPr>
              <w:t>IIDR (CDC)</w:t>
            </w:r>
          </w:p>
        </w:tc>
      </w:tr>
      <w:tr w:rsidR="00C92C4C" w:rsidRPr="00877059" w14:paraId="60BD4E89" w14:textId="77777777" w:rsidTr="000C387F">
        <w:tc>
          <w:tcPr>
            <w:tcW w:w="3438" w:type="dxa"/>
            <w:shd w:val="clear" w:color="auto" w:fill="auto"/>
          </w:tcPr>
          <w:p w14:paraId="71C3E936" w14:textId="77777777" w:rsidR="00844778" w:rsidRPr="00877059" w:rsidRDefault="00844778" w:rsidP="00877059">
            <w:pPr>
              <w:jc w:val="both"/>
              <w:rPr>
                <w:rFonts w:ascii="Calibri" w:hAnsi="Calibri"/>
                <w:b/>
                <w:bCs/>
                <w:sz w:val="21"/>
                <w:szCs w:val="21"/>
              </w:rPr>
            </w:pPr>
            <w:r w:rsidRPr="00877059">
              <w:rPr>
                <w:rFonts w:ascii="Calibri" w:hAnsi="Calibri"/>
                <w:b/>
                <w:bCs/>
                <w:sz w:val="21"/>
                <w:szCs w:val="21"/>
              </w:rPr>
              <w:t>Database</w:t>
            </w:r>
          </w:p>
        </w:tc>
        <w:tc>
          <w:tcPr>
            <w:tcW w:w="6858" w:type="dxa"/>
            <w:shd w:val="clear" w:color="auto" w:fill="auto"/>
          </w:tcPr>
          <w:p w14:paraId="03D6C12B" w14:textId="23E1ECF3" w:rsidR="00844778" w:rsidRPr="00877059" w:rsidRDefault="004A3540" w:rsidP="00877059">
            <w:pPr>
              <w:jc w:val="both"/>
              <w:rPr>
                <w:rFonts w:ascii="Calibri" w:hAnsi="Calibri"/>
                <w:bCs/>
                <w:sz w:val="21"/>
                <w:szCs w:val="21"/>
              </w:rPr>
            </w:pPr>
            <w:r>
              <w:rPr>
                <w:rFonts w:ascii="Calibri" w:hAnsi="Calibri"/>
                <w:bCs/>
                <w:sz w:val="21"/>
                <w:szCs w:val="21"/>
              </w:rPr>
              <w:t>Oracle,</w:t>
            </w:r>
            <w:r w:rsidR="00CF775C">
              <w:rPr>
                <w:rFonts w:ascii="Calibri" w:hAnsi="Calibri"/>
                <w:bCs/>
                <w:sz w:val="21"/>
                <w:szCs w:val="21"/>
              </w:rPr>
              <w:t xml:space="preserve"> MySQL</w:t>
            </w:r>
            <w:r w:rsidR="00CD7E19">
              <w:rPr>
                <w:rFonts w:ascii="Calibri" w:hAnsi="Calibri"/>
                <w:bCs/>
                <w:sz w:val="21"/>
                <w:szCs w:val="21"/>
              </w:rPr>
              <w:t>, SQL Server</w:t>
            </w:r>
          </w:p>
        </w:tc>
      </w:tr>
      <w:tr w:rsidR="00CF775C" w:rsidRPr="00877059" w14:paraId="4363966F" w14:textId="77777777" w:rsidTr="000C387F">
        <w:tc>
          <w:tcPr>
            <w:tcW w:w="3438" w:type="dxa"/>
            <w:shd w:val="clear" w:color="auto" w:fill="auto"/>
          </w:tcPr>
          <w:p w14:paraId="6E1C4AEF" w14:textId="5B26ED7B" w:rsidR="00CF775C" w:rsidRPr="00877059" w:rsidRDefault="00CF775C" w:rsidP="00877059">
            <w:pPr>
              <w:jc w:val="both"/>
              <w:rPr>
                <w:rFonts w:ascii="Calibri" w:hAnsi="Calibri"/>
                <w:b/>
                <w:bCs/>
                <w:sz w:val="21"/>
                <w:szCs w:val="21"/>
              </w:rPr>
            </w:pPr>
            <w:r>
              <w:rPr>
                <w:rFonts w:ascii="Calibri" w:hAnsi="Calibri"/>
                <w:b/>
                <w:bCs/>
                <w:sz w:val="21"/>
                <w:szCs w:val="21"/>
              </w:rPr>
              <w:t>Data Virtualization</w:t>
            </w:r>
          </w:p>
        </w:tc>
        <w:tc>
          <w:tcPr>
            <w:tcW w:w="6858" w:type="dxa"/>
            <w:shd w:val="clear" w:color="auto" w:fill="auto"/>
          </w:tcPr>
          <w:p w14:paraId="4E73968E" w14:textId="5520BE0C" w:rsidR="00CF775C" w:rsidRDefault="00CF775C" w:rsidP="00877059">
            <w:pPr>
              <w:jc w:val="both"/>
              <w:rPr>
                <w:rFonts w:ascii="Calibri" w:hAnsi="Calibri"/>
                <w:bCs/>
                <w:sz w:val="21"/>
                <w:szCs w:val="21"/>
              </w:rPr>
            </w:pPr>
            <w:r>
              <w:rPr>
                <w:rFonts w:ascii="Calibri" w:hAnsi="Calibri"/>
                <w:bCs/>
                <w:sz w:val="21"/>
                <w:szCs w:val="21"/>
              </w:rPr>
              <w:t>Denodo</w:t>
            </w:r>
          </w:p>
        </w:tc>
      </w:tr>
      <w:tr w:rsidR="00CF775C" w:rsidRPr="00877059" w14:paraId="75197E83" w14:textId="77777777" w:rsidTr="000C387F">
        <w:tc>
          <w:tcPr>
            <w:tcW w:w="3438" w:type="dxa"/>
            <w:shd w:val="clear" w:color="auto" w:fill="auto"/>
          </w:tcPr>
          <w:p w14:paraId="00AC67DE" w14:textId="2C9EBB02" w:rsidR="00CF775C" w:rsidRDefault="00CF775C" w:rsidP="00877059">
            <w:pPr>
              <w:jc w:val="both"/>
              <w:rPr>
                <w:rFonts w:ascii="Calibri" w:hAnsi="Calibri"/>
                <w:b/>
                <w:bCs/>
                <w:sz w:val="21"/>
                <w:szCs w:val="21"/>
              </w:rPr>
            </w:pPr>
            <w:r>
              <w:rPr>
                <w:rFonts w:ascii="Calibri" w:hAnsi="Calibri"/>
                <w:b/>
                <w:bCs/>
                <w:sz w:val="21"/>
                <w:szCs w:val="21"/>
              </w:rPr>
              <w:t xml:space="preserve">Scheduling </w:t>
            </w:r>
          </w:p>
        </w:tc>
        <w:tc>
          <w:tcPr>
            <w:tcW w:w="6858" w:type="dxa"/>
            <w:shd w:val="clear" w:color="auto" w:fill="auto"/>
          </w:tcPr>
          <w:p w14:paraId="71195D34" w14:textId="404F8102" w:rsidR="00CF775C" w:rsidRDefault="00CF775C" w:rsidP="00877059">
            <w:pPr>
              <w:jc w:val="both"/>
              <w:rPr>
                <w:rFonts w:ascii="Calibri" w:hAnsi="Calibri"/>
                <w:bCs/>
                <w:sz w:val="21"/>
                <w:szCs w:val="21"/>
              </w:rPr>
            </w:pPr>
            <w:r>
              <w:rPr>
                <w:rFonts w:ascii="Calibri" w:hAnsi="Calibri"/>
                <w:bCs/>
                <w:sz w:val="21"/>
                <w:szCs w:val="21"/>
              </w:rPr>
              <w:t>Autosys,</w:t>
            </w:r>
            <w:r w:rsidR="00CD7E19">
              <w:rPr>
                <w:rFonts w:ascii="Calibri" w:hAnsi="Calibri"/>
                <w:bCs/>
                <w:sz w:val="21"/>
                <w:szCs w:val="21"/>
              </w:rPr>
              <w:t xml:space="preserve"> </w:t>
            </w:r>
            <w:r>
              <w:rPr>
                <w:rFonts w:ascii="Calibri" w:hAnsi="Calibri"/>
                <w:bCs/>
                <w:sz w:val="21"/>
                <w:szCs w:val="21"/>
              </w:rPr>
              <w:t>Oozie, Airflow, Cron</w:t>
            </w:r>
          </w:p>
        </w:tc>
      </w:tr>
      <w:tr w:rsidR="00CF775C" w:rsidRPr="00877059" w14:paraId="6D8DE64D" w14:textId="77777777" w:rsidTr="000C387F">
        <w:tc>
          <w:tcPr>
            <w:tcW w:w="3438" w:type="dxa"/>
            <w:shd w:val="clear" w:color="auto" w:fill="auto"/>
          </w:tcPr>
          <w:p w14:paraId="73561A18" w14:textId="27197EF1" w:rsidR="00CF775C" w:rsidRDefault="00CF775C" w:rsidP="00877059">
            <w:pPr>
              <w:jc w:val="both"/>
              <w:rPr>
                <w:rFonts w:ascii="Calibri" w:hAnsi="Calibri"/>
                <w:b/>
                <w:bCs/>
                <w:sz w:val="21"/>
                <w:szCs w:val="21"/>
              </w:rPr>
            </w:pPr>
            <w:r>
              <w:rPr>
                <w:rFonts w:ascii="Calibri" w:hAnsi="Calibri"/>
                <w:b/>
                <w:bCs/>
                <w:sz w:val="21"/>
                <w:szCs w:val="21"/>
              </w:rPr>
              <w:t>VCS &amp; Deployment</w:t>
            </w:r>
          </w:p>
        </w:tc>
        <w:tc>
          <w:tcPr>
            <w:tcW w:w="6858" w:type="dxa"/>
            <w:shd w:val="clear" w:color="auto" w:fill="auto"/>
          </w:tcPr>
          <w:p w14:paraId="49341171" w14:textId="25151641" w:rsidR="00CF775C" w:rsidRDefault="007872A8" w:rsidP="00877059">
            <w:pPr>
              <w:jc w:val="both"/>
              <w:rPr>
                <w:rFonts w:ascii="Calibri" w:hAnsi="Calibri"/>
                <w:bCs/>
                <w:sz w:val="21"/>
                <w:szCs w:val="21"/>
              </w:rPr>
            </w:pPr>
            <w:r>
              <w:rPr>
                <w:rFonts w:ascii="Calibri" w:hAnsi="Calibri"/>
                <w:bCs/>
                <w:sz w:val="21"/>
                <w:szCs w:val="21"/>
              </w:rPr>
              <w:t>GitHub</w:t>
            </w:r>
            <w:r w:rsidR="00CF775C">
              <w:rPr>
                <w:rFonts w:ascii="Calibri" w:hAnsi="Calibri"/>
                <w:bCs/>
                <w:sz w:val="21"/>
                <w:szCs w:val="21"/>
              </w:rPr>
              <w:t>, Azure Devops, Jenkins</w:t>
            </w:r>
          </w:p>
        </w:tc>
      </w:tr>
      <w:tr w:rsidR="00CD7E19" w:rsidRPr="00877059" w14:paraId="7D8CDBF6" w14:textId="77777777" w:rsidTr="000C387F">
        <w:tc>
          <w:tcPr>
            <w:tcW w:w="3438" w:type="dxa"/>
            <w:shd w:val="clear" w:color="auto" w:fill="auto"/>
          </w:tcPr>
          <w:p w14:paraId="19319B5E" w14:textId="72D60746" w:rsidR="00CD7E19" w:rsidRDefault="00CD7E19" w:rsidP="00877059">
            <w:pPr>
              <w:jc w:val="both"/>
              <w:rPr>
                <w:rFonts w:ascii="Calibri" w:hAnsi="Calibri"/>
                <w:b/>
                <w:bCs/>
                <w:sz w:val="21"/>
                <w:szCs w:val="21"/>
              </w:rPr>
            </w:pPr>
            <w:r>
              <w:rPr>
                <w:rFonts w:ascii="Calibri" w:hAnsi="Calibri"/>
                <w:b/>
                <w:bCs/>
                <w:sz w:val="21"/>
                <w:szCs w:val="21"/>
              </w:rPr>
              <w:t>Container</w:t>
            </w:r>
          </w:p>
        </w:tc>
        <w:tc>
          <w:tcPr>
            <w:tcW w:w="6858" w:type="dxa"/>
            <w:shd w:val="clear" w:color="auto" w:fill="auto"/>
          </w:tcPr>
          <w:p w14:paraId="1F222FB4" w14:textId="4FE15502" w:rsidR="00CD7E19" w:rsidRDefault="00CE6605" w:rsidP="00877059">
            <w:pPr>
              <w:jc w:val="both"/>
              <w:rPr>
                <w:rFonts w:ascii="Calibri" w:hAnsi="Calibri"/>
                <w:bCs/>
                <w:sz w:val="21"/>
                <w:szCs w:val="21"/>
              </w:rPr>
            </w:pPr>
            <w:r>
              <w:rPr>
                <w:rFonts w:ascii="Calibri" w:hAnsi="Calibri"/>
                <w:bCs/>
                <w:sz w:val="21"/>
                <w:szCs w:val="21"/>
              </w:rPr>
              <w:t>Docker</w:t>
            </w:r>
          </w:p>
        </w:tc>
      </w:tr>
      <w:tr w:rsidR="00CE6605" w:rsidRPr="00877059" w14:paraId="5F6D8E85" w14:textId="77777777" w:rsidTr="000C387F">
        <w:tc>
          <w:tcPr>
            <w:tcW w:w="3438" w:type="dxa"/>
            <w:shd w:val="clear" w:color="auto" w:fill="auto"/>
          </w:tcPr>
          <w:p w14:paraId="4579F812" w14:textId="51DB02DF" w:rsidR="00CE6605" w:rsidRDefault="00CE6605" w:rsidP="00877059">
            <w:pPr>
              <w:jc w:val="both"/>
              <w:rPr>
                <w:rFonts w:ascii="Calibri" w:hAnsi="Calibri"/>
                <w:b/>
                <w:bCs/>
                <w:sz w:val="21"/>
                <w:szCs w:val="21"/>
              </w:rPr>
            </w:pPr>
            <w:r>
              <w:rPr>
                <w:rFonts w:ascii="Calibri" w:hAnsi="Calibri"/>
                <w:b/>
                <w:bCs/>
                <w:sz w:val="21"/>
                <w:szCs w:val="21"/>
              </w:rPr>
              <w:t>Visualization</w:t>
            </w:r>
          </w:p>
        </w:tc>
        <w:tc>
          <w:tcPr>
            <w:tcW w:w="6858" w:type="dxa"/>
            <w:shd w:val="clear" w:color="auto" w:fill="auto"/>
          </w:tcPr>
          <w:p w14:paraId="732EA49A" w14:textId="08C1163C" w:rsidR="00CE6605" w:rsidRDefault="00CE6605" w:rsidP="00877059">
            <w:pPr>
              <w:jc w:val="both"/>
              <w:rPr>
                <w:rFonts w:ascii="Calibri" w:hAnsi="Calibri"/>
                <w:bCs/>
                <w:sz w:val="21"/>
                <w:szCs w:val="21"/>
              </w:rPr>
            </w:pPr>
            <w:r>
              <w:rPr>
                <w:rFonts w:ascii="Calibri" w:hAnsi="Calibri"/>
                <w:bCs/>
                <w:sz w:val="21"/>
                <w:szCs w:val="21"/>
              </w:rPr>
              <w:t>Tableau, PowerBI</w:t>
            </w:r>
          </w:p>
        </w:tc>
      </w:tr>
      <w:tr w:rsidR="00CE6605" w:rsidRPr="00877059" w14:paraId="26D9EFB6" w14:textId="77777777" w:rsidTr="000C387F">
        <w:tc>
          <w:tcPr>
            <w:tcW w:w="3438" w:type="dxa"/>
            <w:shd w:val="clear" w:color="auto" w:fill="auto"/>
          </w:tcPr>
          <w:p w14:paraId="0ED6772F" w14:textId="054D53FA" w:rsidR="00CE6605" w:rsidRDefault="00CE6605" w:rsidP="00877059">
            <w:pPr>
              <w:jc w:val="both"/>
              <w:rPr>
                <w:rFonts w:ascii="Calibri" w:hAnsi="Calibri"/>
                <w:b/>
                <w:bCs/>
                <w:sz w:val="21"/>
                <w:szCs w:val="21"/>
              </w:rPr>
            </w:pPr>
            <w:r>
              <w:rPr>
                <w:rFonts w:ascii="Calibri" w:hAnsi="Calibri"/>
                <w:b/>
                <w:bCs/>
                <w:sz w:val="21"/>
                <w:szCs w:val="21"/>
              </w:rPr>
              <w:t>Cloud</w:t>
            </w:r>
          </w:p>
        </w:tc>
        <w:tc>
          <w:tcPr>
            <w:tcW w:w="6858" w:type="dxa"/>
            <w:shd w:val="clear" w:color="auto" w:fill="auto"/>
          </w:tcPr>
          <w:p w14:paraId="54A70790" w14:textId="10FE902E" w:rsidR="00CE6605" w:rsidRDefault="00CE6605" w:rsidP="00877059">
            <w:pPr>
              <w:jc w:val="both"/>
              <w:rPr>
                <w:rFonts w:ascii="Calibri" w:hAnsi="Calibri"/>
                <w:bCs/>
                <w:sz w:val="21"/>
                <w:szCs w:val="21"/>
              </w:rPr>
            </w:pPr>
            <w:r>
              <w:rPr>
                <w:rFonts w:ascii="Calibri" w:hAnsi="Calibri"/>
                <w:bCs/>
                <w:sz w:val="21"/>
                <w:szCs w:val="21"/>
              </w:rPr>
              <w:t>Azur</w:t>
            </w:r>
            <w:r w:rsidR="00997CA3">
              <w:rPr>
                <w:rFonts w:ascii="Calibri" w:hAnsi="Calibri"/>
                <w:bCs/>
                <w:sz w:val="21"/>
                <w:szCs w:val="21"/>
              </w:rPr>
              <w:t>e</w:t>
            </w:r>
          </w:p>
        </w:tc>
      </w:tr>
      <w:tr w:rsidR="00CF775C" w:rsidRPr="00877059" w14:paraId="54890D99" w14:textId="77777777" w:rsidTr="000C387F">
        <w:tc>
          <w:tcPr>
            <w:tcW w:w="3438" w:type="dxa"/>
            <w:shd w:val="clear" w:color="auto" w:fill="auto"/>
          </w:tcPr>
          <w:p w14:paraId="740BCB1F" w14:textId="1FDECEA1" w:rsidR="00CF775C" w:rsidRDefault="00CF775C" w:rsidP="00877059">
            <w:pPr>
              <w:jc w:val="both"/>
              <w:rPr>
                <w:rFonts w:ascii="Calibri" w:hAnsi="Calibri"/>
                <w:b/>
                <w:bCs/>
                <w:sz w:val="21"/>
                <w:szCs w:val="21"/>
              </w:rPr>
            </w:pPr>
            <w:r>
              <w:rPr>
                <w:rFonts w:ascii="Calibri" w:hAnsi="Calibri"/>
                <w:b/>
                <w:bCs/>
                <w:sz w:val="21"/>
                <w:szCs w:val="21"/>
              </w:rPr>
              <w:t>Operating System</w:t>
            </w:r>
          </w:p>
        </w:tc>
        <w:tc>
          <w:tcPr>
            <w:tcW w:w="6858" w:type="dxa"/>
            <w:shd w:val="clear" w:color="auto" w:fill="auto"/>
          </w:tcPr>
          <w:p w14:paraId="037C59AE" w14:textId="3FB815A3" w:rsidR="00CF775C" w:rsidRDefault="00511B63" w:rsidP="00877059">
            <w:pPr>
              <w:jc w:val="both"/>
              <w:rPr>
                <w:rFonts w:ascii="Calibri" w:hAnsi="Calibri"/>
                <w:bCs/>
                <w:sz w:val="21"/>
                <w:szCs w:val="21"/>
              </w:rPr>
            </w:pPr>
            <w:r>
              <w:rPr>
                <w:rFonts w:ascii="Calibri" w:hAnsi="Calibri"/>
                <w:bCs/>
                <w:sz w:val="21"/>
                <w:szCs w:val="21"/>
              </w:rPr>
              <w:t>Linux,</w:t>
            </w:r>
            <w:r w:rsidR="00CF775C">
              <w:rPr>
                <w:rFonts w:ascii="Calibri" w:hAnsi="Calibri"/>
                <w:bCs/>
                <w:sz w:val="21"/>
                <w:szCs w:val="21"/>
              </w:rPr>
              <w:t xml:space="preserve"> Windows</w:t>
            </w:r>
          </w:p>
        </w:tc>
      </w:tr>
    </w:tbl>
    <w:p w14:paraId="597AB549" w14:textId="77777777" w:rsidR="00844778" w:rsidRPr="00877059" w:rsidRDefault="00844778" w:rsidP="00877059">
      <w:pPr>
        <w:jc w:val="both"/>
        <w:rPr>
          <w:rFonts w:ascii="Calibri" w:hAnsi="Calibri"/>
          <w:b/>
          <w:bCs/>
          <w:sz w:val="21"/>
          <w:szCs w:val="21"/>
        </w:rPr>
      </w:pPr>
    </w:p>
    <w:p w14:paraId="23B5CAB9" w14:textId="77777777" w:rsidR="00877059" w:rsidRPr="00877059" w:rsidRDefault="00877059" w:rsidP="00805A06">
      <w:pPr>
        <w:rPr>
          <w:rFonts w:ascii="Calibri" w:hAnsi="Calibri"/>
          <w:b/>
          <w:bCs/>
          <w:sz w:val="21"/>
          <w:szCs w:val="21"/>
        </w:rPr>
      </w:pPr>
    </w:p>
    <w:p w14:paraId="30631C3A" w14:textId="77777777" w:rsidR="0036184E" w:rsidRDefault="0036184E" w:rsidP="00C1424F">
      <w:pPr>
        <w:jc w:val="center"/>
        <w:rPr>
          <w:rFonts w:ascii="Calibri" w:hAnsi="Calibri"/>
          <w:b/>
          <w:bCs/>
          <w:sz w:val="28"/>
          <w:szCs w:val="28"/>
        </w:rPr>
      </w:pPr>
    </w:p>
    <w:p w14:paraId="4146F853" w14:textId="48383C03" w:rsidR="00C31604" w:rsidRPr="00877059" w:rsidRDefault="00C31604" w:rsidP="00C1424F">
      <w:pPr>
        <w:jc w:val="center"/>
        <w:rPr>
          <w:rFonts w:ascii="Calibri" w:hAnsi="Calibri"/>
          <w:b/>
          <w:bCs/>
          <w:sz w:val="28"/>
          <w:szCs w:val="28"/>
        </w:rPr>
      </w:pPr>
      <w:r w:rsidRPr="00877059">
        <w:rPr>
          <w:rFonts w:ascii="Calibri" w:hAnsi="Calibri"/>
          <w:b/>
          <w:bCs/>
          <w:sz w:val="28"/>
          <w:szCs w:val="28"/>
        </w:rPr>
        <w:t>PROFESSIONAL EXPERIENCE</w:t>
      </w:r>
    </w:p>
    <w:p w14:paraId="5AB16968" w14:textId="291F754A" w:rsidR="00C1424F" w:rsidRPr="00877059" w:rsidRDefault="00877059" w:rsidP="00C31604">
      <w:pPr>
        <w:rPr>
          <w:rFonts w:ascii="Calibri" w:hAnsi="Calibri"/>
          <w:b/>
          <w:bCs/>
          <w:sz w:val="21"/>
          <w:szCs w:val="21"/>
        </w:rPr>
      </w:pPr>
      <w:r w:rsidRPr="00877059">
        <w:rPr>
          <w:noProof/>
          <w:lang w:val="en-IN" w:eastAsia="en-IN"/>
        </w:rPr>
        <mc:AlternateContent>
          <mc:Choice Requires="wps">
            <w:drawing>
              <wp:anchor distT="0" distB="0" distL="114300" distR="114300" simplePos="0" relativeHeight="251668992" behindDoc="0" locked="0" layoutInCell="1" allowOverlap="1" wp14:anchorId="36E34E0F" wp14:editId="770B112E">
                <wp:simplePos x="0" y="0"/>
                <wp:positionH relativeFrom="column">
                  <wp:posOffset>0</wp:posOffset>
                </wp:positionH>
                <wp:positionV relativeFrom="paragraph">
                  <wp:posOffset>37465</wp:posOffset>
                </wp:positionV>
                <wp:extent cx="6438900" cy="0"/>
                <wp:effectExtent l="0" t="19050" r="19050" b="1905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5445D18" id="AutoShape 5" o:spid="_x0000_s1026" type="#_x0000_t32" style="position:absolute;margin-left:0;margin-top:2.95pt;width:507pt;height:0;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" strokecolor="#002060" strokeweight="3pt"/>
            </w:pict>
          </mc:Fallback>
        </mc:AlternateContent>
      </w:r>
    </w:p>
    <w:p w14:paraId="7D526EC5" w14:textId="10EDE8CA" w:rsidR="00690449" w:rsidRPr="00C20F7E" w:rsidRDefault="005C3EB7" w:rsidP="00C20F7E">
      <w:pPr>
        <w:jc w:val="both"/>
        <w:rPr>
          <w:rFonts w:ascii="Calibri" w:hAnsi="Calibri"/>
          <w:b/>
          <w:bCs/>
          <w:sz w:val="21"/>
          <w:szCs w:val="21"/>
        </w:rPr>
      </w:pPr>
      <w:r>
        <w:rPr>
          <w:rFonts w:ascii="Calibri" w:hAnsi="Calibri"/>
          <w:b/>
          <w:bCs/>
          <w:sz w:val="21"/>
          <w:szCs w:val="21"/>
          <w:lang w:val="pt-BR"/>
        </w:rPr>
        <w:t>Lead</w:t>
      </w:r>
      <w:r w:rsidR="008B0229">
        <w:rPr>
          <w:rFonts w:ascii="Calibri" w:hAnsi="Calibri"/>
          <w:b/>
          <w:bCs/>
          <w:sz w:val="21"/>
          <w:szCs w:val="21"/>
          <w:lang w:val="pt-BR"/>
        </w:rPr>
        <w:t xml:space="preserve"> Data Engineer</w:t>
      </w:r>
      <w:r w:rsidR="00690449" w:rsidRPr="000E6AD5">
        <w:rPr>
          <w:rFonts w:ascii="Calibri" w:hAnsi="Calibri"/>
          <w:b/>
          <w:bCs/>
          <w:sz w:val="21"/>
          <w:szCs w:val="21"/>
          <w:lang w:val="pt-BR"/>
        </w:rPr>
        <w:t>–</w:t>
      </w:r>
      <w:r w:rsidR="00690449" w:rsidRPr="000E6AD5">
        <w:rPr>
          <w:rFonts w:ascii="Calibri" w:hAnsi="Calibri"/>
          <w:b/>
          <w:bCs/>
          <w:sz w:val="21"/>
          <w:szCs w:val="21"/>
        </w:rPr>
        <w:t xml:space="preserve"> </w:t>
      </w:r>
      <w:r w:rsidR="00CF775C">
        <w:rPr>
          <w:rFonts w:ascii="Calibri" w:hAnsi="Calibri"/>
          <w:b/>
          <w:bCs/>
          <w:sz w:val="21"/>
          <w:szCs w:val="21"/>
        </w:rPr>
        <w:t>USEReady</w:t>
      </w:r>
      <w:r w:rsidR="00690449" w:rsidRPr="000E6AD5">
        <w:rPr>
          <w:rFonts w:ascii="Calibri" w:hAnsi="Calibri"/>
          <w:b/>
          <w:bCs/>
          <w:sz w:val="21"/>
          <w:szCs w:val="21"/>
        </w:rPr>
        <w:t xml:space="preserve"> (</w:t>
      </w:r>
      <w:r w:rsidR="008B0229">
        <w:rPr>
          <w:rFonts w:ascii="Calibri" w:hAnsi="Calibri"/>
          <w:b/>
          <w:bCs/>
          <w:sz w:val="21"/>
          <w:szCs w:val="21"/>
        </w:rPr>
        <w:t>April</w:t>
      </w:r>
      <w:r w:rsidR="007E6AC2">
        <w:rPr>
          <w:rFonts w:ascii="Calibri" w:hAnsi="Calibri"/>
          <w:b/>
          <w:bCs/>
          <w:sz w:val="21"/>
          <w:szCs w:val="21"/>
        </w:rPr>
        <w:t xml:space="preserve"> </w:t>
      </w:r>
      <w:r w:rsidR="00690449">
        <w:rPr>
          <w:rFonts w:ascii="Calibri" w:hAnsi="Calibri"/>
          <w:b/>
          <w:bCs/>
          <w:sz w:val="21"/>
          <w:szCs w:val="21"/>
        </w:rPr>
        <w:t>20</w:t>
      </w:r>
      <w:r w:rsidR="008B0229">
        <w:rPr>
          <w:rFonts w:ascii="Calibri" w:hAnsi="Calibri"/>
          <w:b/>
          <w:bCs/>
          <w:sz w:val="21"/>
          <w:szCs w:val="21"/>
        </w:rPr>
        <w:t>20</w:t>
      </w:r>
      <w:r w:rsidR="00690449">
        <w:rPr>
          <w:rFonts w:ascii="Calibri" w:hAnsi="Calibri"/>
          <w:b/>
          <w:bCs/>
          <w:sz w:val="21"/>
          <w:szCs w:val="21"/>
        </w:rPr>
        <w:t xml:space="preserve"> </w:t>
      </w:r>
      <w:r w:rsidR="007236C7">
        <w:rPr>
          <w:rFonts w:ascii="Calibri" w:hAnsi="Calibri"/>
          <w:b/>
          <w:bCs/>
          <w:sz w:val="21"/>
          <w:szCs w:val="21"/>
        </w:rPr>
        <w:t>–</w:t>
      </w:r>
      <w:r w:rsidR="00690449">
        <w:rPr>
          <w:rFonts w:ascii="Calibri" w:hAnsi="Calibri"/>
          <w:b/>
          <w:bCs/>
          <w:sz w:val="21"/>
          <w:szCs w:val="21"/>
        </w:rPr>
        <w:t xml:space="preserve"> </w:t>
      </w:r>
      <w:r w:rsidR="007236C7">
        <w:rPr>
          <w:rFonts w:ascii="Calibri" w:hAnsi="Calibri"/>
          <w:b/>
          <w:bCs/>
          <w:sz w:val="21"/>
          <w:szCs w:val="21"/>
        </w:rPr>
        <w:t xml:space="preserve"> Current</w:t>
      </w:r>
      <w:r w:rsidR="00690449" w:rsidRPr="000E6AD5">
        <w:rPr>
          <w:rFonts w:ascii="Calibri" w:hAnsi="Calibri"/>
          <w:b/>
          <w:bCs/>
          <w:sz w:val="21"/>
          <w:szCs w:val="21"/>
        </w:rPr>
        <w:t>)</w:t>
      </w:r>
    </w:p>
    <w:p w14:paraId="4FBC98C8" w14:textId="2974AEA5" w:rsidR="00C20F7E" w:rsidRDefault="00CF775C" w:rsidP="00C20F7E">
      <w:pPr>
        <w:widowControl w:val="0"/>
        <w:autoSpaceDE w:val="0"/>
        <w:autoSpaceDN w:val="0"/>
        <w:adjustRightInd w:val="0"/>
        <w:jc w:val="both"/>
        <w:rPr>
          <w:rFonts w:ascii="Calibri" w:hAnsi="Calibri"/>
          <w:sz w:val="21"/>
          <w:szCs w:val="21"/>
        </w:rPr>
      </w:pPr>
      <w:r>
        <w:rPr>
          <w:rFonts w:ascii="Calibri" w:hAnsi="Calibri"/>
          <w:sz w:val="21"/>
          <w:szCs w:val="21"/>
        </w:rPr>
        <w:t>USE Ready</w:t>
      </w:r>
      <w:r w:rsidR="00C20F7E">
        <w:rPr>
          <w:rFonts w:ascii="Calibri" w:hAnsi="Calibri"/>
          <w:sz w:val="21"/>
          <w:szCs w:val="21"/>
        </w:rPr>
        <w:t xml:space="preserve"> is a Tableau Gold partner headquartered in NYC. </w:t>
      </w:r>
      <w:r>
        <w:rPr>
          <w:rFonts w:ascii="Calibri" w:hAnsi="Calibri"/>
          <w:sz w:val="21"/>
          <w:szCs w:val="21"/>
        </w:rPr>
        <w:t>USE Ready</w:t>
      </w:r>
      <w:r w:rsidR="00C20F7E">
        <w:rPr>
          <w:rFonts w:ascii="Calibri" w:hAnsi="Calibri"/>
          <w:sz w:val="21"/>
          <w:szCs w:val="21"/>
        </w:rPr>
        <w:t xml:space="preserve"> was recognized as “Partner of the year” by Tableau Software. </w:t>
      </w:r>
      <w:r>
        <w:rPr>
          <w:rFonts w:ascii="Calibri" w:hAnsi="Calibri"/>
          <w:sz w:val="21"/>
          <w:szCs w:val="21"/>
        </w:rPr>
        <w:t>USE Ready</w:t>
      </w:r>
      <w:r w:rsidR="00C20F7E">
        <w:rPr>
          <w:rFonts w:ascii="Calibri" w:hAnsi="Calibri"/>
          <w:sz w:val="21"/>
          <w:szCs w:val="21"/>
        </w:rPr>
        <w:t xml:space="preserve"> is also a Global Services alliance partner with Tableau and delivers several engagements on behalf of Tableau globally.</w:t>
      </w:r>
    </w:p>
    <w:p w14:paraId="113E0DA5" w14:textId="03B6AAC8" w:rsidR="00C20F7E" w:rsidRDefault="00C20F7E" w:rsidP="00C20F7E">
      <w:pPr>
        <w:widowControl w:val="0"/>
        <w:autoSpaceDE w:val="0"/>
        <w:autoSpaceDN w:val="0"/>
        <w:adjustRightInd w:val="0"/>
        <w:jc w:val="both"/>
        <w:rPr>
          <w:rFonts w:ascii="Calibri" w:hAnsi="Calibri"/>
          <w:sz w:val="21"/>
          <w:szCs w:val="21"/>
        </w:rPr>
      </w:pPr>
      <w:r>
        <w:rPr>
          <w:rFonts w:ascii="Calibri" w:hAnsi="Calibri"/>
          <w:sz w:val="21"/>
          <w:szCs w:val="21"/>
        </w:rPr>
        <w:t xml:space="preserve">I’m currently working as </w:t>
      </w:r>
      <w:r w:rsidR="008B0229">
        <w:rPr>
          <w:rFonts w:ascii="Calibri" w:hAnsi="Calibri"/>
          <w:sz w:val="21"/>
          <w:szCs w:val="21"/>
        </w:rPr>
        <w:t xml:space="preserve">Senior </w:t>
      </w:r>
      <w:r>
        <w:rPr>
          <w:rFonts w:ascii="Calibri" w:hAnsi="Calibri"/>
          <w:sz w:val="21"/>
          <w:szCs w:val="21"/>
        </w:rPr>
        <w:t xml:space="preserve">Data </w:t>
      </w:r>
      <w:r w:rsidR="008B0229">
        <w:rPr>
          <w:rFonts w:ascii="Calibri" w:hAnsi="Calibri"/>
          <w:sz w:val="21"/>
          <w:szCs w:val="21"/>
        </w:rPr>
        <w:t>Engineer</w:t>
      </w:r>
      <w:r>
        <w:rPr>
          <w:rFonts w:ascii="Calibri" w:hAnsi="Calibri"/>
          <w:sz w:val="21"/>
          <w:szCs w:val="21"/>
        </w:rPr>
        <w:t xml:space="preserve"> (ETL</w:t>
      </w:r>
      <w:r w:rsidR="008B0229">
        <w:rPr>
          <w:rFonts w:ascii="Calibri" w:hAnsi="Calibri"/>
          <w:sz w:val="21"/>
          <w:szCs w:val="21"/>
        </w:rPr>
        <w:t>/</w:t>
      </w:r>
      <w:r w:rsidR="00CF775C">
        <w:rPr>
          <w:rFonts w:ascii="Calibri" w:hAnsi="Calibri"/>
          <w:sz w:val="21"/>
          <w:szCs w:val="21"/>
        </w:rPr>
        <w:t>Bigdata</w:t>
      </w:r>
      <w:r>
        <w:rPr>
          <w:rFonts w:ascii="Calibri" w:hAnsi="Calibri"/>
          <w:sz w:val="21"/>
          <w:szCs w:val="21"/>
        </w:rPr>
        <w:t xml:space="preserve"> </w:t>
      </w:r>
      <w:r w:rsidR="008B0229">
        <w:rPr>
          <w:rFonts w:ascii="Calibri" w:hAnsi="Calibri"/>
          <w:sz w:val="21"/>
          <w:szCs w:val="21"/>
        </w:rPr>
        <w:t>and Virtualization</w:t>
      </w:r>
      <w:r>
        <w:rPr>
          <w:rFonts w:ascii="Calibri" w:hAnsi="Calibri"/>
          <w:sz w:val="21"/>
          <w:szCs w:val="21"/>
        </w:rPr>
        <w:t>) and</w:t>
      </w:r>
      <w:r w:rsidRPr="000E6AD5">
        <w:rPr>
          <w:rFonts w:ascii="Calibri" w:hAnsi="Calibri"/>
          <w:sz w:val="21"/>
          <w:szCs w:val="21"/>
        </w:rPr>
        <w:t xml:space="preserve"> </w:t>
      </w:r>
      <w:r w:rsidR="000C233F">
        <w:rPr>
          <w:rFonts w:ascii="Calibri" w:hAnsi="Calibri"/>
          <w:sz w:val="21"/>
          <w:szCs w:val="21"/>
        </w:rPr>
        <w:t>responsible for Consulting,</w:t>
      </w:r>
      <w:r>
        <w:rPr>
          <w:rFonts w:ascii="Calibri" w:hAnsi="Calibri"/>
          <w:sz w:val="21"/>
          <w:szCs w:val="21"/>
        </w:rPr>
        <w:t xml:space="preserve"> Development of </w:t>
      </w:r>
      <w:r w:rsidR="008B0229">
        <w:rPr>
          <w:rFonts w:ascii="Calibri" w:hAnsi="Calibri"/>
          <w:sz w:val="21"/>
          <w:szCs w:val="21"/>
        </w:rPr>
        <w:t>Data Integration and Datawarehouse projects</w:t>
      </w:r>
      <w:r>
        <w:rPr>
          <w:rFonts w:ascii="Calibri" w:hAnsi="Calibri"/>
          <w:sz w:val="21"/>
          <w:szCs w:val="21"/>
        </w:rPr>
        <w:t xml:space="preserve"> for </w:t>
      </w:r>
      <w:r w:rsidR="00CF775C">
        <w:rPr>
          <w:rFonts w:ascii="Calibri" w:hAnsi="Calibri"/>
          <w:sz w:val="21"/>
          <w:szCs w:val="21"/>
        </w:rPr>
        <w:t>USE Ready’s</w:t>
      </w:r>
      <w:r>
        <w:rPr>
          <w:rFonts w:ascii="Calibri" w:hAnsi="Calibri"/>
          <w:sz w:val="21"/>
          <w:szCs w:val="21"/>
        </w:rPr>
        <w:t xml:space="preserve"> clients.</w:t>
      </w:r>
    </w:p>
    <w:p w14:paraId="5BD964BE" w14:textId="77777777" w:rsidR="00BF0B9B" w:rsidRDefault="00BF0B9B" w:rsidP="00C20F7E">
      <w:pPr>
        <w:widowControl w:val="0"/>
        <w:autoSpaceDE w:val="0"/>
        <w:autoSpaceDN w:val="0"/>
        <w:adjustRightInd w:val="0"/>
        <w:jc w:val="both"/>
        <w:rPr>
          <w:rFonts w:ascii="Calibri" w:hAnsi="Calibri"/>
          <w:sz w:val="21"/>
          <w:szCs w:val="21"/>
        </w:rPr>
      </w:pPr>
    </w:p>
    <w:p w14:paraId="193DD416" w14:textId="77777777" w:rsidR="0048010E" w:rsidRDefault="0048010E" w:rsidP="00C20F7E">
      <w:pPr>
        <w:jc w:val="both"/>
        <w:rPr>
          <w:rFonts w:ascii="Calibri" w:hAnsi="Calibri"/>
          <w:b/>
          <w:bCs/>
          <w:sz w:val="21"/>
          <w:szCs w:val="21"/>
        </w:rPr>
      </w:pPr>
    </w:p>
    <w:p w14:paraId="56B06B04" w14:textId="7F707B79" w:rsidR="0036184E" w:rsidRDefault="00BF0B9B" w:rsidP="00C20F7E">
      <w:pPr>
        <w:jc w:val="both"/>
        <w:rPr>
          <w:rFonts w:ascii="Calibri" w:hAnsi="Calibri"/>
          <w:b/>
          <w:bCs/>
          <w:sz w:val="21"/>
          <w:szCs w:val="21"/>
        </w:rPr>
      </w:pPr>
      <w:r>
        <w:rPr>
          <w:rFonts w:ascii="Calibri" w:hAnsi="Calibri"/>
          <w:b/>
          <w:bCs/>
          <w:sz w:val="21"/>
          <w:szCs w:val="21"/>
        </w:rPr>
        <w:t>Key Project:</w:t>
      </w:r>
      <w:r w:rsidR="0036184E">
        <w:rPr>
          <w:rFonts w:ascii="Calibri" w:hAnsi="Calibri"/>
          <w:b/>
          <w:bCs/>
          <w:sz w:val="21"/>
          <w:szCs w:val="21"/>
        </w:rPr>
        <w:t xml:space="preserve"> </w:t>
      </w:r>
    </w:p>
    <w:p w14:paraId="76B83A19" w14:textId="215B1F7E" w:rsidR="007236C7" w:rsidRDefault="007236C7" w:rsidP="00C20F7E">
      <w:pPr>
        <w:jc w:val="both"/>
        <w:rPr>
          <w:rFonts w:ascii="Calibri" w:hAnsi="Calibri"/>
          <w:b/>
          <w:bCs/>
          <w:sz w:val="21"/>
          <w:szCs w:val="21"/>
        </w:rPr>
      </w:pPr>
      <w:r>
        <w:rPr>
          <w:rFonts w:ascii="Calibri" w:hAnsi="Calibri"/>
          <w:b/>
          <w:bCs/>
          <w:sz w:val="21"/>
          <w:szCs w:val="21"/>
        </w:rPr>
        <w:t xml:space="preserve">Client: </w:t>
      </w:r>
      <w:r w:rsidRPr="007236C7">
        <w:rPr>
          <w:rFonts w:ascii="Calibri" w:hAnsi="Calibri"/>
          <w:sz w:val="21"/>
          <w:szCs w:val="21"/>
        </w:rPr>
        <w:t>Aspire Lifestyles</w:t>
      </w:r>
    </w:p>
    <w:p w14:paraId="7224F533" w14:textId="4EEBD405" w:rsidR="007236C7" w:rsidRDefault="007236C7" w:rsidP="00C20F7E">
      <w:pPr>
        <w:jc w:val="both"/>
        <w:rPr>
          <w:rFonts w:ascii="Calibri" w:hAnsi="Calibri"/>
          <w:b/>
          <w:bCs/>
          <w:sz w:val="21"/>
          <w:szCs w:val="21"/>
        </w:rPr>
      </w:pPr>
      <w:r>
        <w:rPr>
          <w:rFonts w:ascii="Calibri" w:hAnsi="Calibri"/>
          <w:b/>
          <w:bCs/>
          <w:sz w:val="21"/>
          <w:szCs w:val="21"/>
        </w:rPr>
        <w:t xml:space="preserve">Title: </w:t>
      </w:r>
      <w:r w:rsidRPr="007236C7">
        <w:rPr>
          <w:rFonts w:ascii="Calibri" w:hAnsi="Calibri"/>
          <w:sz w:val="21"/>
          <w:szCs w:val="21"/>
        </w:rPr>
        <w:t>Campaign Management</w:t>
      </w:r>
    </w:p>
    <w:p w14:paraId="48319F14" w14:textId="63F23F4A" w:rsidR="007236C7" w:rsidRPr="007236C7" w:rsidRDefault="007236C7" w:rsidP="00C20F7E">
      <w:pPr>
        <w:jc w:val="both"/>
        <w:rPr>
          <w:rFonts w:ascii="Calibri" w:hAnsi="Calibri"/>
          <w:sz w:val="21"/>
          <w:szCs w:val="21"/>
        </w:rPr>
      </w:pPr>
      <w:r>
        <w:rPr>
          <w:rFonts w:ascii="Calibri" w:hAnsi="Calibri"/>
          <w:b/>
          <w:bCs/>
          <w:sz w:val="21"/>
          <w:szCs w:val="21"/>
        </w:rPr>
        <w:t xml:space="preserve">Role: </w:t>
      </w:r>
      <w:r w:rsidR="005A46A7">
        <w:rPr>
          <w:rFonts w:ascii="Calibri" w:hAnsi="Calibri"/>
          <w:sz w:val="21"/>
          <w:szCs w:val="21"/>
        </w:rPr>
        <w:t>Lead</w:t>
      </w:r>
      <w:r w:rsidRPr="007236C7">
        <w:rPr>
          <w:rFonts w:ascii="Calibri" w:hAnsi="Calibri"/>
          <w:sz w:val="21"/>
          <w:szCs w:val="21"/>
        </w:rPr>
        <w:t xml:space="preserve"> Data Engineer</w:t>
      </w:r>
    </w:p>
    <w:p w14:paraId="38A752AA" w14:textId="56E0B7A3" w:rsidR="007236C7" w:rsidRDefault="007236C7" w:rsidP="00C20F7E">
      <w:pPr>
        <w:jc w:val="both"/>
        <w:rPr>
          <w:rFonts w:ascii="Calibri" w:hAnsi="Calibri"/>
          <w:b/>
          <w:bCs/>
          <w:sz w:val="21"/>
          <w:szCs w:val="21"/>
        </w:rPr>
      </w:pPr>
      <w:r>
        <w:rPr>
          <w:rFonts w:ascii="Calibri" w:hAnsi="Calibri"/>
          <w:b/>
          <w:bCs/>
          <w:sz w:val="21"/>
          <w:szCs w:val="21"/>
        </w:rPr>
        <w:t xml:space="preserve">Tools: </w:t>
      </w:r>
      <w:r w:rsidRPr="007236C7">
        <w:rPr>
          <w:rFonts w:ascii="Calibri" w:hAnsi="Calibri"/>
          <w:sz w:val="21"/>
          <w:szCs w:val="21"/>
        </w:rPr>
        <w:t>Talend,</w:t>
      </w:r>
      <w:r>
        <w:rPr>
          <w:rFonts w:ascii="Calibri" w:hAnsi="Calibri"/>
          <w:sz w:val="21"/>
          <w:szCs w:val="21"/>
        </w:rPr>
        <w:t xml:space="preserve"> </w:t>
      </w:r>
      <w:r w:rsidRPr="007236C7">
        <w:rPr>
          <w:rFonts w:ascii="Calibri" w:hAnsi="Calibri"/>
          <w:sz w:val="21"/>
          <w:szCs w:val="21"/>
        </w:rPr>
        <w:t>Snowflake,</w:t>
      </w:r>
      <w:r>
        <w:rPr>
          <w:rFonts w:ascii="Calibri" w:hAnsi="Calibri"/>
          <w:sz w:val="21"/>
          <w:szCs w:val="21"/>
        </w:rPr>
        <w:t xml:space="preserve"> </w:t>
      </w:r>
      <w:r w:rsidRPr="007236C7">
        <w:rPr>
          <w:rFonts w:ascii="Calibri" w:hAnsi="Calibri"/>
          <w:sz w:val="21"/>
          <w:szCs w:val="21"/>
        </w:rPr>
        <w:t>MoEngage</w:t>
      </w:r>
      <w:r>
        <w:rPr>
          <w:rFonts w:ascii="Calibri" w:hAnsi="Calibri"/>
          <w:sz w:val="21"/>
          <w:szCs w:val="21"/>
        </w:rPr>
        <w:t>, Bitbucket, Postman</w:t>
      </w:r>
      <w:r w:rsidR="004B12E9">
        <w:rPr>
          <w:rFonts w:ascii="Calibri" w:hAnsi="Calibri"/>
          <w:sz w:val="21"/>
          <w:szCs w:val="21"/>
        </w:rPr>
        <w:t>, Azure Blob</w:t>
      </w:r>
    </w:p>
    <w:p w14:paraId="6C4F2BA5" w14:textId="1F69903C" w:rsidR="007236C7" w:rsidRDefault="007236C7" w:rsidP="00C20F7E">
      <w:pPr>
        <w:jc w:val="both"/>
        <w:rPr>
          <w:rFonts w:ascii="Calibri" w:hAnsi="Calibri"/>
          <w:bCs/>
          <w:sz w:val="21"/>
          <w:szCs w:val="21"/>
        </w:rPr>
      </w:pPr>
      <w:r w:rsidRPr="00523EE2">
        <w:rPr>
          <w:rFonts w:ascii="Calibri" w:hAnsi="Calibri"/>
          <w:b/>
          <w:bCs/>
          <w:sz w:val="21"/>
          <w:szCs w:val="21"/>
        </w:rPr>
        <w:t xml:space="preserve">Description: </w:t>
      </w:r>
      <w:r w:rsidRPr="00523EE2">
        <w:rPr>
          <w:rFonts w:ascii="Calibri" w:hAnsi="Calibri"/>
          <w:bCs/>
          <w:sz w:val="21"/>
          <w:szCs w:val="21"/>
        </w:rPr>
        <w:t xml:space="preserve">The applications were developed to </w:t>
      </w:r>
      <w:r>
        <w:rPr>
          <w:rFonts w:ascii="Calibri" w:hAnsi="Calibri"/>
          <w:bCs/>
          <w:sz w:val="21"/>
          <w:szCs w:val="21"/>
        </w:rPr>
        <w:t>smooth the process of Campaign Management and Analytics</w:t>
      </w:r>
      <w:r w:rsidR="004B12E9">
        <w:rPr>
          <w:rFonts w:ascii="Calibri" w:hAnsi="Calibri"/>
          <w:bCs/>
          <w:sz w:val="21"/>
          <w:szCs w:val="21"/>
        </w:rPr>
        <w:t xml:space="preserve"> for Booking Reminder alerts for Visa Customers under each category and welcome and Introduction Toolkit for Luxury Card Customers.</w:t>
      </w:r>
    </w:p>
    <w:p w14:paraId="6CECDD28" w14:textId="77777777" w:rsidR="004B12E9" w:rsidRDefault="004B12E9" w:rsidP="00C20F7E">
      <w:pPr>
        <w:jc w:val="both"/>
        <w:rPr>
          <w:rFonts w:ascii="Calibri" w:hAnsi="Calibri"/>
          <w:b/>
          <w:bCs/>
          <w:sz w:val="21"/>
          <w:szCs w:val="21"/>
        </w:rPr>
      </w:pPr>
    </w:p>
    <w:p w14:paraId="236FCB9F" w14:textId="77777777" w:rsidR="00CE6605" w:rsidRDefault="00CE6605" w:rsidP="004B12E9">
      <w:pPr>
        <w:rPr>
          <w:rFonts w:ascii="Calibri" w:hAnsi="Calibri"/>
          <w:b/>
          <w:bCs/>
          <w:sz w:val="21"/>
          <w:szCs w:val="21"/>
        </w:rPr>
      </w:pPr>
    </w:p>
    <w:p w14:paraId="3793DB18" w14:textId="77777777" w:rsidR="00CE6605" w:rsidRDefault="00CE6605" w:rsidP="004B12E9">
      <w:pPr>
        <w:rPr>
          <w:rFonts w:ascii="Calibri" w:hAnsi="Calibri"/>
          <w:b/>
          <w:bCs/>
          <w:sz w:val="21"/>
          <w:szCs w:val="21"/>
        </w:rPr>
      </w:pPr>
    </w:p>
    <w:p w14:paraId="12AAF2AB" w14:textId="77777777" w:rsidR="00CE6605" w:rsidRDefault="00CE6605" w:rsidP="004B12E9">
      <w:pPr>
        <w:rPr>
          <w:rFonts w:ascii="Calibri" w:hAnsi="Calibri"/>
          <w:b/>
          <w:bCs/>
          <w:sz w:val="21"/>
          <w:szCs w:val="21"/>
        </w:rPr>
      </w:pPr>
    </w:p>
    <w:p w14:paraId="0483884E" w14:textId="3E490754" w:rsidR="004B12E9" w:rsidRDefault="004B12E9" w:rsidP="004B12E9">
      <w:pPr>
        <w:rPr>
          <w:rFonts w:ascii="Calibri" w:hAnsi="Calibri"/>
          <w:b/>
          <w:bCs/>
          <w:sz w:val="21"/>
          <w:szCs w:val="21"/>
        </w:rPr>
      </w:pPr>
      <w:r w:rsidRPr="00A46E59">
        <w:rPr>
          <w:rFonts w:ascii="Calibri" w:hAnsi="Calibri"/>
          <w:b/>
          <w:bCs/>
          <w:sz w:val="21"/>
          <w:szCs w:val="21"/>
        </w:rPr>
        <w:t>Responsibilities:</w:t>
      </w:r>
    </w:p>
    <w:p w14:paraId="204E1C3A" w14:textId="6F9DA5C0" w:rsidR="004B12E9" w:rsidRDefault="004B12E9" w:rsidP="004B12E9">
      <w:pPr>
        <w:rPr>
          <w:rFonts w:ascii="Calibri" w:hAnsi="Calibri"/>
          <w:b/>
          <w:bCs/>
          <w:sz w:val="21"/>
          <w:szCs w:val="21"/>
        </w:rPr>
      </w:pPr>
    </w:p>
    <w:p w14:paraId="4510CAC3" w14:textId="34E93B29" w:rsidR="004B12E9" w:rsidRDefault="004B12E9" w:rsidP="004B12E9">
      <w:pPr>
        <w:numPr>
          <w:ilvl w:val="0"/>
          <w:numId w:val="17"/>
        </w:numPr>
        <w:jc w:val="both"/>
        <w:rPr>
          <w:rFonts w:ascii="Calibri" w:hAnsi="Calibri"/>
          <w:bCs/>
          <w:sz w:val="21"/>
          <w:szCs w:val="21"/>
        </w:rPr>
      </w:pPr>
      <w:r>
        <w:rPr>
          <w:rFonts w:ascii="Calibri" w:hAnsi="Calibri"/>
          <w:bCs/>
          <w:sz w:val="21"/>
          <w:szCs w:val="21"/>
        </w:rPr>
        <w:t xml:space="preserve">Created data pipelines which includes Ingestion from Azure Blob, data loading to Snowflake, transformations using Snowflake Procedures as well as Talend, sending to MoEngage Bulk load Data API and design the job configurable so that any new clients can be included in no time. </w:t>
      </w:r>
    </w:p>
    <w:p w14:paraId="303F7E0C" w14:textId="77777777" w:rsidR="004B12E9" w:rsidRDefault="004B12E9" w:rsidP="004B12E9">
      <w:pPr>
        <w:numPr>
          <w:ilvl w:val="0"/>
          <w:numId w:val="17"/>
        </w:numPr>
        <w:jc w:val="both"/>
        <w:rPr>
          <w:rFonts w:ascii="Calibri" w:hAnsi="Calibri"/>
          <w:bCs/>
          <w:sz w:val="21"/>
          <w:szCs w:val="21"/>
        </w:rPr>
      </w:pPr>
      <w:r w:rsidRPr="00805A06">
        <w:rPr>
          <w:rFonts w:ascii="Calibri" w:hAnsi="Calibri"/>
          <w:bCs/>
          <w:sz w:val="21"/>
          <w:szCs w:val="21"/>
        </w:rPr>
        <w:t>Understanding the KPIs and Requirements Documents.</w:t>
      </w:r>
    </w:p>
    <w:p w14:paraId="0ED358B8" w14:textId="77777777" w:rsidR="004B12E9" w:rsidRPr="00805A06" w:rsidRDefault="004B12E9" w:rsidP="004B12E9">
      <w:pPr>
        <w:numPr>
          <w:ilvl w:val="0"/>
          <w:numId w:val="17"/>
        </w:numPr>
        <w:jc w:val="both"/>
        <w:rPr>
          <w:rFonts w:ascii="Calibri" w:hAnsi="Calibri"/>
          <w:bCs/>
          <w:sz w:val="21"/>
          <w:szCs w:val="21"/>
        </w:rPr>
      </w:pPr>
      <w:r>
        <w:rPr>
          <w:rFonts w:ascii="Calibri" w:hAnsi="Calibri"/>
          <w:bCs/>
          <w:sz w:val="21"/>
          <w:szCs w:val="21"/>
        </w:rPr>
        <w:t>Creation solution Design document.</w:t>
      </w:r>
    </w:p>
    <w:p w14:paraId="5CFF53D3" w14:textId="77777777" w:rsidR="004B12E9" w:rsidRPr="00805A06" w:rsidRDefault="004B12E9" w:rsidP="004B12E9">
      <w:pPr>
        <w:numPr>
          <w:ilvl w:val="0"/>
          <w:numId w:val="17"/>
        </w:numPr>
        <w:jc w:val="both"/>
        <w:rPr>
          <w:rFonts w:ascii="Calibri" w:hAnsi="Calibri"/>
          <w:bCs/>
          <w:sz w:val="21"/>
          <w:szCs w:val="21"/>
        </w:rPr>
      </w:pPr>
      <w:r>
        <w:rPr>
          <w:rFonts w:ascii="Calibri" w:hAnsi="Calibri"/>
          <w:bCs/>
          <w:sz w:val="21"/>
          <w:szCs w:val="21"/>
        </w:rPr>
        <w:t>Worked with business user to understand and create data model.</w:t>
      </w:r>
    </w:p>
    <w:p w14:paraId="4A3F9C58" w14:textId="31E5B843" w:rsidR="004B12E9" w:rsidRDefault="004B12E9" w:rsidP="004B12E9">
      <w:pPr>
        <w:numPr>
          <w:ilvl w:val="0"/>
          <w:numId w:val="17"/>
        </w:numPr>
        <w:jc w:val="both"/>
        <w:rPr>
          <w:rFonts w:ascii="Calibri" w:hAnsi="Calibri"/>
          <w:bCs/>
          <w:sz w:val="21"/>
          <w:szCs w:val="21"/>
        </w:rPr>
      </w:pPr>
      <w:r w:rsidRPr="00805A06">
        <w:rPr>
          <w:rFonts w:ascii="Calibri" w:hAnsi="Calibri"/>
          <w:bCs/>
          <w:sz w:val="21"/>
          <w:szCs w:val="21"/>
        </w:rPr>
        <w:t xml:space="preserve">Testing and validating the </w:t>
      </w:r>
      <w:r>
        <w:rPr>
          <w:rFonts w:ascii="Calibri" w:hAnsi="Calibri"/>
          <w:bCs/>
          <w:sz w:val="21"/>
          <w:szCs w:val="21"/>
        </w:rPr>
        <w:t>load</w:t>
      </w:r>
      <w:r w:rsidRPr="00805A06">
        <w:rPr>
          <w:rFonts w:ascii="Calibri" w:hAnsi="Calibri"/>
          <w:bCs/>
          <w:sz w:val="21"/>
          <w:szCs w:val="21"/>
        </w:rPr>
        <w:t xml:space="preserve"> in collaboration with Business Users.</w:t>
      </w:r>
    </w:p>
    <w:p w14:paraId="40CBB6EC" w14:textId="267BEEE8" w:rsidR="007236C7" w:rsidRDefault="007236C7" w:rsidP="00C20F7E">
      <w:pPr>
        <w:jc w:val="both"/>
        <w:rPr>
          <w:rFonts w:asciiTheme="minorHAnsi" w:hAnsiTheme="minorHAnsi" w:cstheme="minorHAnsi"/>
          <w:b/>
          <w:bCs/>
          <w:sz w:val="21"/>
          <w:szCs w:val="21"/>
        </w:rPr>
      </w:pPr>
    </w:p>
    <w:p w14:paraId="352D6E4A" w14:textId="77777777" w:rsidR="00C01B36" w:rsidRDefault="00C01B36" w:rsidP="00C01B36">
      <w:pPr>
        <w:jc w:val="both"/>
        <w:rPr>
          <w:rFonts w:ascii="Calibri" w:hAnsi="Calibri"/>
          <w:b/>
          <w:bCs/>
          <w:sz w:val="21"/>
          <w:szCs w:val="21"/>
        </w:rPr>
      </w:pPr>
      <w:r>
        <w:rPr>
          <w:rFonts w:ascii="Calibri" w:hAnsi="Calibri"/>
          <w:b/>
          <w:bCs/>
          <w:sz w:val="21"/>
          <w:szCs w:val="21"/>
        </w:rPr>
        <w:t xml:space="preserve">Key Project: </w:t>
      </w:r>
    </w:p>
    <w:p w14:paraId="2AECDABC" w14:textId="77777777" w:rsidR="00C01B36" w:rsidRDefault="00C01B36" w:rsidP="00C01B36">
      <w:pPr>
        <w:jc w:val="both"/>
        <w:rPr>
          <w:rFonts w:ascii="Calibri" w:hAnsi="Calibri"/>
          <w:b/>
          <w:bCs/>
          <w:sz w:val="21"/>
          <w:szCs w:val="21"/>
        </w:rPr>
      </w:pPr>
      <w:r>
        <w:rPr>
          <w:rFonts w:ascii="Calibri" w:hAnsi="Calibri"/>
          <w:b/>
          <w:bCs/>
          <w:sz w:val="21"/>
          <w:szCs w:val="21"/>
        </w:rPr>
        <w:t xml:space="preserve">Client: </w:t>
      </w:r>
      <w:r w:rsidRPr="007236C7">
        <w:rPr>
          <w:rFonts w:ascii="Calibri" w:hAnsi="Calibri"/>
          <w:sz w:val="21"/>
          <w:szCs w:val="21"/>
        </w:rPr>
        <w:t>Aspire Lifestyles</w:t>
      </w:r>
    </w:p>
    <w:p w14:paraId="5B902D92" w14:textId="217CD736" w:rsidR="00C01B36" w:rsidRDefault="00C01B36" w:rsidP="00C01B36">
      <w:pPr>
        <w:jc w:val="both"/>
        <w:rPr>
          <w:rFonts w:ascii="Calibri" w:hAnsi="Calibri"/>
          <w:b/>
          <w:bCs/>
          <w:sz w:val="21"/>
          <w:szCs w:val="21"/>
        </w:rPr>
      </w:pPr>
      <w:r>
        <w:rPr>
          <w:rFonts w:ascii="Calibri" w:hAnsi="Calibri"/>
          <w:b/>
          <w:bCs/>
          <w:sz w:val="21"/>
          <w:szCs w:val="21"/>
        </w:rPr>
        <w:t xml:space="preserve">Title: </w:t>
      </w:r>
      <w:r w:rsidR="005A46A7">
        <w:rPr>
          <w:rFonts w:ascii="Calibri" w:hAnsi="Calibri"/>
          <w:sz w:val="21"/>
          <w:szCs w:val="21"/>
        </w:rPr>
        <w:t>Design framework and Pipeline to Load EPC files till Datawarehouse and make data available to business users via access layer.</w:t>
      </w:r>
    </w:p>
    <w:p w14:paraId="45311A9F" w14:textId="5882313D" w:rsidR="00C01B36" w:rsidRPr="007236C7" w:rsidRDefault="00C01B36" w:rsidP="00C01B36">
      <w:pPr>
        <w:jc w:val="both"/>
        <w:rPr>
          <w:rFonts w:ascii="Calibri" w:hAnsi="Calibri"/>
          <w:sz w:val="21"/>
          <w:szCs w:val="21"/>
        </w:rPr>
      </w:pPr>
      <w:r>
        <w:rPr>
          <w:rFonts w:ascii="Calibri" w:hAnsi="Calibri"/>
          <w:b/>
          <w:bCs/>
          <w:sz w:val="21"/>
          <w:szCs w:val="21"/>
        </w:rPr>
        <w:t xml:space="preserve">Role: </w:t>
      </w:r>
      <w:r w:rsidR="0029253A">
        <w:rPr>
          <w:rFonts w:ascii="Calibri" w:hAnsi="Calibri"/>
          <w:sz w:val="21"/>
          <w:szCs w:val="21"/>
        </w:rPr>
        <w:t>Lead</w:t>
      </w:r>
      <w:r w:rsidRPr="007236C7">
        <w:rPr>
          <w:rFonts w:ascii="Calibri" w:hAnsi="Calibri"/>
          <w:sz w:val="21"/>
          <w:szCs w:val="21"/>
        </w:rPr>
        <w:t xml:space="preserve"> Data Engineer</w:t>
      </w:r>
    </w:p>
    <w:p w14:paraId="07D724C6" w14:textId="77777777" w:rsidR="00C01B36" w:rsidRDefault="00C01B36" w:rsidP="00C01B36">
      <w:pPr>
        <w:jc w:val="both"/>
        <w:rPr>
          <w:rFonts w:ascii="Calibri" w:hAnsi="Calibri"/>
          <w:b/>
          <w:bCs/>
          <w:sz w:val="21"/>
          <w:szCs w:val="21"/>
        </w:rPr>
      </w:pPr>
      <w:r>
        <w:rPr>
          <w:rFonts w:ascii="Calibri" w:hAnsi="Calibri"/>
          <w:b/>
          <w:bCs/>
          <w:sz w:val="21"/>
          <w:szCs w:val="21"/>
        </w:rPr>
        <w:t xml:space="preserve">Tools: </w:t>
      </w:r>
      <w:r w:rsidRPr="007236C7">
        <w:rPr>
          <w:rFonts w:ascii="Calibri" w:hAnsi="Calibri"/>
          <w:sz w:val="21"/>
          <w:szCs w:val="21"/>
        </w:rPr>
        <w:t>Talend,</w:t>
      </w:r>
      <w:r>
        <w:rPr>
          <w:rFonts w:ascii="Calibri" w:hAnsi="Calibri"/>
          <w:sz w:val="21"/>
          <w:szCs w:val="21"/>
        </w:rPr>
        <w:t xml:space="preserve"> </w:t>
      </w:r>
      <w:r w:rsidRPr="007236C7">
        <w:rPr>
          <w:rFonts w:ascii="Calibri" w:hAnsi="Calibri"/>
          <w:sz w:val="21"/>
          <w:szCs w:val="21"/>
        </w:rPr>
        <w:t>Snowflake,</w:t>
      </w:r>
      <w:r>
        <w:rPr>
          <w:rFonts w:ascii="Calibri" w:hAnsi="Calibri"/>
          <w:sz w:val="21"/>
          <w:szCs w:val="21"/>
        </w:rPr>
        <w:t xml:space="preserve"> Bitbucket, Azure Blob</w:t>
      </w:r>
    </w:p>
    <w:p w14:paraId="65A00E3A" w14:textId="77777777" w:rsidR="005A46A7" w:rsidRDefault="00C01B36" w:rsidP="005A46A7">
      <w:pPr>
        <w:jc w:val="both"/>
        <w:rPr>
          <w:rFonts w:ascii="Calibri" w:hAnsi="Calibri"/>
          <w:b/>
          <w:bCs/>
          <w:sz w:val="21"/>
          <w:szCs w:val="21"/>
        </w:rPr>
      </w:pPr>
      <w:r w:rsidRPr="00523EE2">
        <w:rPr>
          <w:rFonts w:ascii="Calibri" w:hAnsi="Calibri"/>
          <w:b/>
          <w:bCs/>
          <w:sz w:val="21"/>
          <w:szCs w:val="21"/>
        </w:rPr>
        <w:t xml:space="preserve">Description: </w:t>
      </w:r>
      <w:r w:rsidR="005A46A7">
        <w:rPr>
          <w:rFonts w:ascii="Calibri" w:hAnsi="Calibri"/>
          <w:sz w:val="21"/>
          <w:szCs w:val="21"/>
        </w:rPr>
        <w:t>Design framework and Pipeline to Load EPC files till Datawarehouse and make data available to business users via access layer.</w:t>
      </w:r>
    </w:p>
    <w:p w14:paraId="620D5973" w14:textId="77777777" w:rsidR="00C01B36" w:rsidRDefault="00C01B36" w:rsidP="00C20F7E">
      <w:pPr>
        <w:jc w:val="both"/>
        <w:rPr>
          <w:rFonts w:asciiTheme="minorHAnsi" w:hAnsiTheme="minorHAnsi" w:cstheme="minorHAnsi"/>
          <w:b/>
          <w:bCs/>
          <w:sz w:val="21"/>
          <w:szCs w:val="21"/>
        </w:rPr>
      </w:pPr>
    </w:p>
    <w:p w14:paraId="714D1BB7" w14:textId="77777777" w:rsidR="005C3EB7" w:rsidRDefault="005C3EB7" w:rsidP="005C3EB7">
      <w:pPr>
        <w:jc w:val="both"/>
        <w:rPr>
          <w:rFonts w:ascii="Calibri" w:hAnsi="Calibri"/>
          <w:b/>
          <w:bCs/>
          <w:sz w:val="21"/>
          <w:szCs w:val="21"/>
        </w:rPr>
      </w:pPr>
      <w:r>
        <w:rPr>
          <w:rFonts w:ascii="Calibri" w:hAnsi="Calibri"/>
          <w:b/>
          <w:bCs/>
          <w:sz w:val="21"/>
          <w:szCs w:val="21"/>
        </w:rPr>
        <w:t xml:space="preserve">Key Project: </w:t>
      </w:r>
    </w:p>
    <w:p w14:paraId="362D334B" w14:textId="77777777" w:rsidR="005C3EB7" w:rsidRDefault="005C3EB7" w:rsidP="005C3EB7">
      <w:pPr>
        <w:jc w:val="both"/>
        <w:rPr>
          <w:rFonts w:ascii="Calibri" w:hAnsi="Calibri"/>
          <w:b/>
          <w:bCs/>
          <w:sz w:val="21"/>
          <w:szCs w:val="21"/>
        </w:rPr>
      </w:pPr>
      <w:r>
        <w:rPr>
          <w:rFonts w:ascii="Calibri" w:hAnsi="Calibri"/>
          <w:b/>
          <w:bCs/>
          <w:sz w:val="21"/>
          <w:szCs w:val="21"/>
        </w:rPr>
        <w:t xml:space="preserve">Client: </w:t>
      </w:r>
      <w:r w:rsidRPr="007236C7">
        <w:rPr>
          <w:rFonts w:ascii="Calibri" w:hAnsi="Calibri"/>
          <w:sz w:val="21"/>
          <w:szCs w:val="21"/>
        </w:rPr>
        <w:t>Aspire Lifestyles</w:t>
      </w:r>
    </w:p>
    <w:p w14:paraId="7F1588CD" w14:textId="210A42CD" w:rsidR="005C3EB7" w:rsidRDefault="005C3EB7" w:rsidP="005C3EB7">
      <w:pPr>
        <w:jc w:val="both"/>
        <w:rPr>
          <w:rFonts w:ascii="Calibri" w:hAnsi="Calibri"/>
          <w:b/>
          <w:bCs/>
          <w:sz w:val="21"/>
          <w:szCs w:val="21"/>
        </w:rPr>
      </w:pPr>
      <w:r>
        <w:rPr>
          <w:rFonts w:ascii="Calibri" w:hAnsi="Calibri"/>
          <w:b/>
          <w:bCs/>
          <w:sz w:val="21"/>
          <w:szCs w:val="21"/>
        </w:rPr>
        <w:t xml:space="preserve">Title: </w:t>
      </w:r>
      <w:r>
        <w:rPr>
          <w:rFonts w:ascii="Calibri" w:hAnsi="Calibri"/>
          <w:sz w:val="21"/>
          <w:szCs w:val="21"/>
        </w:rPr>
        <w:t>SQL Server to Snowflake Migration</w:t>
      </w:r>
    </w:p>
    <w:p w14:paraId="782E2864" w14:textId="380FAC78" w:rsidR="005C3EB7" w:rsidRPr="007236C7" w:rsidRDefault="005C3EB7" w:rsidP="005C3EB7">
      <w:pPr>
        <w:jc w:val="both"/>
        <w:rPr>
          <w:rFonts w:ascii="Calibri" w:hAnsi="Calibri"/>
          <w:sz w:val="21"/>
          <w:szCs w:val="21"/>
        </w:rPr>
      </w:pPr>
      <w:r>
        <w:rPr>
          <w:rFonts w:ascii="Calibri" w:hAnsi="Calibri"/>
          <w:b/>
          <w:bCs/>
          <w:sz w:val="21"/>
          <w:szCs w:val="21"/>
        </w:rPr>
        <w:t xml:space="preserve">Role: </w:t>
      </w:r>
      <w:r w:rsidR="0029253A">
        <w:rPr>
          <w:rFonts w:ascii="Calibri" w:hAnsi="Calibri"/>
          <w:sz w:val="21"/>
          <w:szCs w:val="21"/>
        </w:rPr>
        <w:t>Lead</w:t>
      </w:r>
      <w:r w:rsidRPr="007236C7">
        <w:rPr>
          <w:rFonts w:ascii="Calibri" w:hAnsi="Calibri"/>
          <w:sz w:val="21"/>
          <w:szCs w:val="21"/>
        </w:rPr>
        <w:t xml:space="preserve"> Data Engineer</w:t>
      </w:r>
    </w:p>
    <w:p w14:paraId="1DD0715A" w14:textId="435E1CBD" w:rsidR="005C3EB7" w:rsidRDefault="005C3EB7" w:rsidP="005C3EB7">
      <w:pPr>
        <w:jc w:val="both"/>
        <w:rPr>
          <w:rFonts w:ascii="Calibri" w:hAnsi="Calibri"/>
          <w:b/>
          <w:bCs/>
          <w:sz w:val="21"/>
          <w:szCs w:val="21"/>
        </w:rPr>
      </w:pPr>
      <w:r>
        <w:rPr>
          <w:rFonts w:ascii="Calibri" w:hAnsi="Calibri"/>
          <w:b/>
          <w:bCs/>
          <w:sz w:val="21"/>
          <w:szCs w:val="21"/>
        </w:rPr>
        <w:t xml:space="preserve">Tools: </w:t>
      </w:r>
      <w:r w:rsidRPr="007236C7">
        <w:rPr>
          <w:rFonts w:ascii="Calibri" w:hAnsi="Calibri"/>
          <w:sz w:val="21"/>
          <w:szCs w:val="21"/>
        </w:rPr>
        <w:t>Talend,</w:t>
      </w:r>
      <w:r>
        <w:rPr>
          <w:rFonts w:ascii="Calibri" w:hAnsi="Calibri"/>
          <w:sz w:val="21"/>
          <w:szCs w:val="21"/>
        </w:rPr>
        <w:t xml:space="preserve"> </w:t>
      </w:r>
      <w:r w:rsidRPr="007236C7">
        <w:rPr>
          <w:rFonts w:ascii="Calibri" w:hAnsi="Calibri"/>
          <w:sz w:val="21"/>
          <w:szCs w:val="21"/>
        </w:rPr>
        <w:t>Snowflake,</w:t>
      </w:r>
      <w:r>
        <w:rPr>
          <w:rFonts w:ascii="Calibri" w:hAnsi="Calibri"/>
          <w:sz w:val="21"/>
          <w:szCs w:val="21"/>
        </w:rPr>
        <w:t xml:space="preserve"> Bitbucket, Azure Blob</w:t>
      </w:r>
    </w:p>
    <w:p w14:paraId="60994842" w14:textId="751328CE" w:rsidR="005C3EB7" w:rsidRDefault="005C3EB7" w:rsidP="005C3EB7">
      <w:pPr>
        <w:jc w:val="both"/>
        <w:rPr>
          <w:rFonts w:ascii="Calibri" w:hAnsi="Calibri"/>
          <w:bCs/>
          <w:sz w:val="21"/>
          <w:szCs w:val="21"/>
        </w:rPr>
      </w:pPr>
      <w:r w:rsidRPr="00523EE2">
        <w:rPr>
          <w:rFonts w:ascii="Calibri" w:hAnsi="Calibri"/>
          <w:b/>
          <w:bCs/>
          <w:sz w:val="21"/>
          <w:szCs w:val="21"/>
        </w:rPr>
        <w:t xml:space="preserve">Description: </w:t>
      </w:r>
      <w:r>
        <w:rPr>
          <w:rFonts w:ascii="Calibri" w:hAnsi="Calibri"/>
          <w:bCs/>
          <w:sz w:val="21"/>
          <w:szCs w:val="21"/>
        </w:rPr>
        <w:t>Migration of SQL Server Object to Snowflake.</w:t>
      </w:r>
    </w:p>
    <w:p w14:paraId="310FD1DF" w14:textId="77777777" w:rsidR="007236C7" w:rsidRDefault="007236C7" w:rsidP="00C20F7E">
      <w:pPr>
        <w:jc w:val="both"/>
        <w:rPr>
          <w:rFonts w:asciiTheme="minorHAnsi" w:hAnsiTheme="minorHAnsi" w:cstheme="minorHAnsi"/>
          <w:b/>
          <w:bCs/>
          <w:sz w:val="21"/>
          <w:szCs w:val="21"/>
        </w:rPr>
      </w:pPr>
    </w:p>
    <w:p w14:paraId="38474341" w14:textId="623547C9" w:rsidR="007E6AC2" w:rsidRDefault="007E6AC2" w:rsidP="00C20F7E">
      <w:pPr>
        <w:jc w:val="both"/>
        <w:rPr>
          <w:rFonts w:ascii="Calibri" w:hAnsi="Calibri"/>
          <w:b/>
          <w:bCs/>
          <w:sz w:val="21"/>
          <w:szCs w:val="21"/>
        </w:rPr>
      </w:pPr>
      <w:r w:rsidRPr="007E6AC2">
        <w:rPr>
          <w:rFonts w:asciiTheme="minorHAnsi" w:hAnsiTheme="minorHAnsi" w:cstheme="minorHAnsi"/>
          <w:b/>
          <w:bCs/>
          <w:sz w:val="21"/>
          <w:szCs w:val="21"/>
        </w:rPr>
        <w:t xml:space="preserve">Client: </w:t>
      </w:r>
      <w:r w:rsidR="00635AD1">
        <w:rPr>
          <w:rFonts w:asciiTheme="minorHAnsi" w:hAnsiTheme="minorHAnsi" w:cstheme="minorHAnsi"/>
          <w:bCs/>
          <w:sz w:val="21"/>
          <w:szCs w:val="21"/>
        </w:rPr>
        <w:t>ABB</w:t>
      </w:r>
    </w:p>
    <w:p w14:paraId="4C7015B9" w14:textId="21E67577" w:rsidR="00A46E59" w:rsidRPr="007E6AC2" w:rsidRDefault="00A46E59" w:rsidP="00C20F7E">
      <w:pPr>
        <w:jc w:val="both"/>
        <w:rPr>
          <w:rFonts w:ascii="Calibri" w:hAnsi="Calibri"/>
          <w:b/>
          <w:bCs/>
          <w:sz w:val="21"/>
          <w:szCs w:val="21"/>
        </w:rPr>
      </w:pPr>
      <w:r w:rsidRPr="00523EE2">
        <w:rPr>
          <w:rFonts w:ascii="Calibri" w:hAnsi="Calibri"/>
          <w:b/>
          <w:bCs/>
          <w:sz w:val="21"/>
          <w:szCs w:val="21"/>
        </w:rPr>
        <w:t xml:space="preserve">Title: </w:t>
      </w:r>
      <w:r w:rsidR="00635AD1">
        <w:rPr>
          <w:rFonts w:ascii="Calibri" w:hAnsi="Calibri"/>
          <w:bCs/>
          <w:sz w:val="21"/>
          <w:szCs w:val="21"/>
        </w:rPr>
        <w:t>Double Dip Invoice</w:t>
      </w:r>
    </w:p>
    <w:p w14:paraId="30BAAC56" w14:textId="67DDC095" w:rsidR="00DF7264" w:rsidRDefault="0036184E" w:rsidP="001265BD">
      <w:pPr>
        <w:jc w:val="both"/>
        <w:rPr>
          <w:rFonts w:ascii="Calibri" w:hAnsi="Calibri"/>
          <w:b/>
          <w:bCs/>
          <w:sz w:val="21"/>
          <w:szCs w:val="21"/>
        </w:rPr>
      </w:pPr>
      <w:r w:rsidRPr="00C20F7E">
        <w:rPr>
          <w:rFonts w:ascii="Calibri" w:hAnsi="Calibri"/>
          <w:b/>
          <w:bCs/>
          <w:sz w:val="21"/>
          <w:szCs w:val="21"/>
        </w:rPr>
        <w:t xml:space="preserve">Role: </w:t>
      </w:r>
      <w:r w:rsidR="00635AD1" w:rsidRPr="00635AD1">
        <w:rPr>
          <w:rFonts w:ascii="Calibri" w:hAnsi="Calibri"/>
          <w:bCs/>
          <w:sz w:val="21"/>
          <w:szCs w:val="21"/>
        </w:rPr>
        <w:t xml:space="preserve">Senior </w:t>
      </w:r>
      <w:r w:rsidR="00635AD1">
        <w:rPr>
          <w:rFonts w:ascii="Calibri" w:hAnsi="Calibri"/>
          <w:bCs/>
          <w:sz w:val="21"/>
          <w:szCs w:val="21"/>
        </w:rPr>
        <w:t>Data Engineer</w:t>
      </w:r>
    </w:p>
    <w:p w14:paraId="36570F88" w14:textId="70C51308" w:rsidR="00A46E59" w:rsidRDefault="00A46E59" w:rsidP="001265BD">
      <w:pPr>
        <w:jc w:val="both"/>
        <w:rPr>
          <w:rFonts w:ascii="Calibri" w:hAnsi="Calibri"/>
          <w:b/>
          <w:bCs/>
          <w:sz w:val="21"/>
          <w:szCs w:val="21"/>
        </w:rPr>
      </w:pPr>
      <w:r w:rsidRPr="00523EE2">
        <w:rPr>
          <w:rFonts w:ascii="Calibri" w:hAnsi="Calibri"/>
          <w:b/>
          <w:bCs/>
          <w:sz w:val="21"/>
          <w:szCs w:val="21"/>
        </w:rPr>
        <w:t>Tools:</w:t>
      </w:r>
      <w:r w:rsidR="000C233F">
        <w:rPr>
          <w:rFonts w:ascii="Calibri" w:hAnsi="Calibri"/>
          <w:b/>
          <w:bCs/>
          <w:sz w:val="21"/>
          <w:szCs w:val="21"/>
        </w:rPr>
        <w:t xml:space="preserve"> </w:t>
      </w:r>
      <w:r w:rsidR="00635AD1">
        <w:rPr>
          <w:rFonts w:ascii="Calibri" w:hAnsi="Calibri"/>
          <w:bCs/>
          <w:sz w:val="21"/>
          <w:szCs w:val="21"/>
        </w:rPr>
        <w:t>Denodo, Sqoop, Scala, Hadoop, Spark, Hive, Oozie</w:t>
      </w:r>
      <w:r w:rsidR="0078746C">
        <w:rPr>
          <w:rFonts w:ascii="Calibri" w:hAnsi="Calibri"/>
          <w:bCs/>
          <w:sz w:val="21"/>
          <w:szCs w:val="21"/>
        </w:rPr>
        <w:t xml:space="preserve">, </w:t>
      </w:r>
      <w:r w:rsidR="00CF775C">
        <w:rPr>
          <w:rFonts w:ascii="Calibri" w:hAnsi="Calibri"/>
          <w:bCs/>
          <w:sz w:val="21"/>
          <w:szCs w:val="21"/>
        </w:rPr>
        <w:t>IntelliJ Idea</w:t>
      </w:r>
    </w:p>
    <w:p w14:paraId="00FA530D" w14:textId="19F662D0" w:rsidR="00A46E59" w:rsidRPr="00523EE2" w:rsidRDefault="00A46E59" w:rsidP="001265BD">
      <w:pPr>
        <w:jc w:val="both"/>
        <w:rPr>
          <w:rFonts w:ascii="Calibri" w:hAnsi="Calibri"/>
          <w:bCs/>
          <w:sz w:val="21"/>
          <w:szCs w:val="21"/>
        </w:rPr>
      </w:pPr>
      <w:r w:rsidRPr="00523EE2">
        <w:rPr>
          <w:rFonts w:ascii="Calibri" w:hAnsi="Calibri"/>
          <w:b/>
          <w:bCs/>
          <w:sz w:val="21"/>
          <w:szCs w:val="21"/>
        </w:rPr>
        <w:t>Description:</w:t>
      </w:r>
      <w:r w:rsidR="000C233F" w:rsidRPr="00523EE2">
        <w:rPr>
          <w:rFonts w:ascii="Calibri" w:hAnsi="Calibri"/>
          <w:b/>
          <w:bCs/>
          <w:sz w:val="21"/>
          <w:szCs w:val="21"/>
        </w:rPr>
        <w:t xml:space="preserve"> </w:t>
      </w:r>
      <w:r w:rsidR="000C233F" w:rsidRPr="00523EE2">
        <w:rPr>
          <w:rFonts w:ascii="Calibri" w:hAnsi="Calibri"/>
          <w:bCs/>
          <w:sz w:val="21"/>
          <w:szCs w:val="21"/>
        </w:rPr>
        <w:t xml:space="preserve">The applications were developed to help the branch, complex and regional managers to </w:t>
      </w:r>
      <w:r w:rsidR="008B0229">
        <w:rPr>
          <w:rFonts w:ascii="Calibri" w:hAnsi="Calibri"/>
          <w:bCs/>
          <w:sz w:val="21"/>
          <w:szCs w:val="21"/>
        </w:rPr>
        <w:t>detect Fraud for pricing analytics</w:t>
      </w:r>
      <w:r w:rsidR="000C233F" w:rsidRPr="00523EE2">
        <w:rPr>
          <w:rFonts w:ascii="Calibri" w:hAnsi="Calibri"/>
          <w:bCs/>
          <w:sz w:val="21"/>
          <w:szCs w:val="21"/>
        </w:rPr>
        <w:t>.</w:t>
      </w:r>
    </w:p>
    <w:p w14:paraId="022863E8" w14:textId="77777777" w:rsidR="000C233F" w:rsidRPr="00A46E59" w:rsidRDefault="000C233F" w:rsidP="001265BD">
      <w:pPr>
        <w:jc w:val="both"/>
        <w:rPr>
          <w:rFonts w:asciiTheme="minorHAnsi" w:hAnsiTheme="minorHAnsi" w:cstheme="minorHAnsi"/>
          <w:sz w:val="21"/>
          <w:szCs w:val="21"/>
          <w:highlight w:val="yellow"/>
        </w:rPr>
      </w:pPr>
    </w:p>
    <w:p w14:paraId="3EF872DD" w14:textId="360F6656" w:rsidR="00BF0B9B" w:rsidRPr="00C20F7E" w:rsidRDefault="00BF0B9B" w:rsidP="00BF0B9B">
      <w:pPr>
        <w:rPr>
          <w:rFonts w:ascii="Calibri" w:hAnsi="Calibri"/>
          <w:b/>
          <w:bCs/>
          <w:sz w:val="21"/>
          <w:szCs w:val="21"/>
        </w:rPr>
      </w:pPr>
      <w:r w:rsidRPr="00A46E59">
        <w:rPr>
          <w:rFonts w:ascii="Calibri" w:hAnsi="Calibri"/>
          <w:b/>
          <w:bCs/>
          <w:sz w:val="21"/>
          <w:szCs w:val="21"/>
        </w:rPr>
        <w:t>Responsibilities:</w:t>
      </w:r>
    </w:p>
    <w:p w14:paraId="214695AB" w14:textId="582173D4" w:rsidR="000B4152" w:rsidRDefault="00B7602B" w:rsidP="00BF0B9B">
      <w:pPr>
        <w:numPr>
          <w:ilvl w:val="0"/>
          <w:numId w:val="17"/>
        </w:numPr>
        <w:jc w:val="both"/>
        <w:rPr>
          <w:rFonts w:ascii="Calibri" w:hAnsi="Calibri"/>
          <w:bCs/>
          <w:sz w:val="21"/>
          <w:szCs w:val="21"/>
        </w:rPr>
      </w:pPr>
      <w:r>
        <w:rPr>
          <w:rFonts w:ascii="Calibri" w:hAnsi="Calibri"/>
          <w:bCs/>
          <w:sz w:val="21"/>
          <w:szCs w:val="21"/>
        </w:rPr>
        <w:t xml:space="preserve">Created </w:t>
      </w:r>
      <w:r w:rsidR="008B0229">
        <w:rPr>
          <w:rFonts w:ascii="Calibri" w:hAnsi="Calibri"/>
          <w:bCs/>
          <w:sz w:val="21"/>
          <w:szCs w:val="21"/>
        </w:rPr>
        <w:t xml:space="preserve">data pipelines which includes Ingestion via Sqoop, data loading to Hadoop, transformations using spark with Scala, loading to hive, exposing tables to Denodo. </w:t>
      </w:r>
    </w:p>
    <w:p w14:paraId="68C45040" w14:textId="166565A2" w:rsidR="00805A06" w:rsidRDefault="00805A06" w:rsidP="00805A06">
      <w:pPr>
        <w:numPr>
          <w:ilvl w:val="0"/>
          <w:numId w:val="17"/>
        </w:numPr>
        <w:jc w:val="both"/>
        <w:rPr>
          <w:rFonts w:ascii="Calibri" w:hAnsi="Calibri"/>
          <w:bCs/>
          <w:sz w:val="21"/>
          <w:szCs w:val="21"/>
        </w:rPr>
      </w:pPr>
      <w:r w:rsidRPr="00805A06">
        <w:rPr>
          <w:rFonts w:ascii="Calibri" w:hAnsi="Calibri"/>
          <w:bCs/>
          <w:sz w:val="21"/>
          <w:szCs w:val="21"/>
        </w:rPr>
        <w:t>Understanding the KPIs and Requirements Documents.</w:t>
      </w:r>
    </w:p>
    <w:p w14:paraId="4AF8B49E" w14:textId="29E94A00" w:rsidR="008B0229" w:rsidRPr="00805A06" w:rsidRDefault="008B0229" w:rsidP="00805A06">
      <w:pPr>
        <w:numPr>
          <w:ilvl w:val="0"/>
          <w:numId w:val="17"/>
        </w:numPr>
        <w:jc w:val="both"/>
        <w:rPr>
          <w:rFonts w:ascii="Calibri" w:hAnsi="Calibri"/>
          <w:bCs/>
          <w:sz w:val="21"/>
          <w:szCs w:val="21"/>
        </w:rPr>
      </w:pPr>
      <w:r>
        <w:rPr>
          <w:rFonts w:ascii="Calibri" w:hAnsi="Calibri"/>
          <w:bCs/>
          <w:sz w:val="21"/>
          <w:szCs w:val="21"/>
        </w:rPr>
        <w:t>Creation solution Design document.</w:t>
      </w:r>
    </w:p>
    <w:p w14:paraId="4E479685" w14:textId="6385C005" w:rsidR="00805A06" w:rsidRPr="00805A06" w:rsidRDefault="008B0229" w:rsidP="00805A06">
      <w:pPr>
        <w:numPr>
          <w:ilvl w:val="0"/>
          <w:numId w:val="17"/>
        </w:numPr>
        <w:jc w:val="both"/>
        <w:rPr>
          <w:rFonts w:ascii="Calibri" w:hAnsi="Calibri"/>
          <w:bCs/>
          <w:sz w:val="21"/>
          <w:szCs w:val="21"/>
        </w:rPr>
      </w:pPr>
      <w:r>
        <w:rPr>
          <w:rFonts w:ascii="Calibri" w:hAnsi="Calibri"/>
          <w:bCs/>
          <w:sz w:val="21"/>
          <w:szCs w:val="21"/>
        </w:rPr>
        <w:t>Worked with business user to understand and create data model.</w:t>
      </w:r>
    </w:p>
    <w:p w14:paraId="7DA2C74A" w14:textId="01B009E7" w:rsidR="00805A06" w:rsidRDefault="00805A06" w:rsidP="00805A06">
      <w:pPr>
        <w:numPr>
          <w:ilvl w:val="0"/>
          <w:numId w:val="17"/>
        </w:numPr>
        <w:jc w:val="both"/>
        <w:rPr>
          <w:rFonts w:ascii="Calibri" w:hAnsi="Calibri"/>
          <w:bCs/>
          <w:sz w:val="21"/>
          <w:szCs w:val="21"/>
        </w:rPr>
      </w:pPr>
      <w:r w:rsidRPr="00805A06">
        <w:rPr>
          <w:rFonts w:ascii="Calibri" w:hAnsi="Calibri"/>
          <w:bCs/>
          <w:sz w:val="21"/>
          <w:szCs w:val="21"/>
        </w:rPr>
        <w:t xml:space="preserve">Testing and validating the </w:t>
      </w:r>
      <w:r w:rsidR="008B0229">
        <w:rPr>
          <w:rFonts w:ascii="Calibri" w:hAnsi="Calibri"/>
          <w:bCs/>
          <w:sz w:val="21"/>
          <w:szCs w:val="21"/>
        </w:rPr>
        <w:t>ETL load</w:t>
      </w:r>
      <w:r w:rsidRPr="00805A06">
        <w:rPr>
          <w:rFonts w:ascii="Calibri" w:hAnsi="Calibri"/>
          <w:bCs/>
          <w:sz w:val="21"/>
          <w:szCs w:val="21"/>
        </w:rPr>
        <w:t xml:space="preserve"> in collaboration with Business Users.</w:t>
      </w:r>
    </w:p>
    <w:p w14:paraId="597886CF" w14:textId="309FC9B1" w:rsidR="008B0229" w:rsidRDefault="008B0229" w:rsidP="00805A06">
      <w:pPr>
        <w:numPr>
          <w:ilvl w:val="0"/>
          <w:numId w:val="17"/>
        </w:numPr>
        <w:jc w:val="both"/>
        <w:rPr>
          <w:rFonts w:ascii="Calibri" w:hAnsi="Calibri"/>
          <w:bCs/>
          <w:sz w:val="21"/>
          <w:szCs w:val="21"/>
        </w:rPr>
      </w:pPr>
      <w:r>
        <w:rPr>
          <w:rFonts w:ascii="Calibri" w:hAnsi="Calibri"/>
          <w:bCs/>
          <w:sz w:val="21"/>
          <w:szCs w:val="21"/>
        </w:rPr>
        <w:t>Installed Denodo components on Azure instance of windows server 2012.</w:t>
      </w:r>
    </w:p>
    <w:p w14:paraId="7D09642A" w14:textId="5B5D5EAA" w:rsidR="008B0229" w:rsidRDefault="008B0229" w:rsidP="00805A06">
      <w:pPr>
        <w:numPr>
          <w:ilvl w:val="0"/>
          <w:numId w:val="17"/>
        </w:numPr>
        <w:jc w:val="both"/>
        <w:rPr>
          <w:rFonts w:ascii="Calibri" w:hAnsi="Calibri"/>
          <w:bCs/>
          <w:sz w:val="21"/>
          <w:szCs w:val="21"/>
        </w:rPr>
      </w:pPr>
      <w:r>
        <w:rPr>
          <w:rFonts w:ascii="Calibri" w:hAnsi="Calibri"/>
          <w:bCs/>
          <w:sz w:val="21"/>
          <w:szCs w:val="21"/>
        </w:rPr>
        <w:lastRenderedPageBreak/>
        <w:t>Created and implemented Security model on Denodo.</w:t>
      </w:r>
    </w:p>
    <w:p w14:paraId="7C766D05" w14:textId="3E6A98A6" w:rsidR="008B0229" w:rsidRDefault="008B0229" w:rsidP="00805A06">
      <w:pPr>
        <w:numPr>
          <w:ilvl w:val="0"/>
          <w:numId w:val="17"/>
        </w:numPr>
        <w:jc w:val="both"/>
        <w:rPr>
          <w:rFonts w:ascii="Calibri" w:hAnsi="Calibri"/>
          <w:bCs/>
          <w:sz w:val="21"/>
          <w:szCs w:val="21"/>
        </w:rPr>
      </w:pPr>
      <w:r>
        <w:rPr>
          <w:rFonts w:ascii="Calibri" w:hAnsi="Calibri"/>
          <w:bCs/>
          <w:sz w:val="21"/>
          <w:szCs w:val="21"/>
        </w:rPr>
        <w:t>Created and implemented caching model using impala.</w:t>
      </w:r>
    </w:p>
    <w:p w14:paraId="1A6EFE6F" w14:textId="20A08729" w:rsidR="008B0229" w:rsidRDefault="008B0229" w:rsidP="00805A06">
      <w:pPr>
        <w:numPr>
          <w:ilvl w:val="0"/>
          <w:numId w:val="17"/>
        </w:numPr>
        <w:jc w:val="both"/>
        <w:rPr>
          <w:rFonts w:ascii="Calibri" w:hAnsi="Calibri"/>
          <w:bCs/>
          <w:sz w:val="21"/>
          <w:szCs w:val="21"/>
        </w:rPr>
      </w:pPr>
      <w:r>
        <w:rPr>
          <w:rFonts w:ascii="Calibri" w:hAnsi="Calibri"/>
          <w:bCs/>
          <w:sz w:val="21"/>
          <w:szCs w:val="21"/>
        </w:rPr>
        <w:t>Establish and Enable SSL connection to and from Denodo</w:t>
      </w:r>
      <w:r w:rsidR="00CE51C3">
        <w:rPr>
          <w:rFonts w:ascii="Calibri" w:hAnsi="Calibri"/>
          <w:bCs/>
          <w:sz w:val="21"/>
          <w:szCs w:val="21"/>
        </w:rPr>
        <w:t xml:space="preserve"> to maintain higher security during data transfer.</w:t>
      </w:r>
    </w:p>
    <w:p w14:paraId="496DE35F" w14:textId="28BB53FE" w:rsidR="00CE51C3" w:rsidRDefault="00CE51C3" w:rsidP="00805A06">
      <w:pPr>
        <w:numPr>
          <w:ilvl w:val="0"/>
          <w:numId w:val="17"/>
        </w:numPr>
        <w:jc w:val="both"/>
        <w:rPr>
          <w:rFonts w:ascii="Calibri" w:hAnsi="Calibri"/>
          <w:bCs/>
          <w:sz w:val="21"/>
          <w:szCs w:val="21"/>
        </w:rPr>
      </w:pPr>
      <w:r>
        <w:rPr>
          <w:rFonts w:ascii="Calibri" w:hAnsi="Calibri"/>
          <w:bCs/>
          <w:sz w:val="21"/>
          <w:szCs w:val="21"/>
        </w:rPr>
        <w:t>Integrating LDAP with Denodo for SSO.</w:t>
      </w:r>
    </w:p>
    <w:p w14:paraId="3592098C" w14:textId="72FD02A6" w:rsidR="00CE51C3" w:rsidRDefault="00CE51C3" w:rsidP="00805A06">
      <w:pPr>
        <w:numPr>
          <w:ilvl w:val="0"/>
          <w:numId w:val="17"/>
        </w:numPr>
        <w:jc w:val="both"/>
        <w:rPr>
          <w:rFonts w:ascii="Calibri" w:hAnsi="Calibri"/>
          <w:bCs/>
          <w:sz w:val="21"/>
          <w:szCs w:val="21"/>
        </w:rPr>
      </w:pPr>
      <w:r>
        <w:rPr>
          <w:rFonts w:ascii="Calibri" w:hAnsi="Calibri"/>
          <w:bCs/>
          <w:sz w:val="21"/>
          <w:szCs w:val="21"/>
        </w:rPr>
        <w:t>Enable https for web services component of Denodo like Data Catalog, Scheduler Administration tool as well as Diagnostic Monitoring tool.</w:t>
      </w:r>
    </w:p>
    <w:p w14:paraId="26B0E90A" w14:textId="041A6D2B" w:rsidR="00CE51C3" w:rsidRDefault="00CE51C3" w:rsidP="00805A06">
      <w:pPr>
        <w:numPr>
          <w:ilvl w:val="0"/>
          <w:numId w:val="17"/>
        </w:numPr>
        <w:jc w:val="both"/>
        <w:rPr>
          <w:rFonts w:ascii="Calibri" w:hAnsi="Calibri"/>
          <w:bCs/>
          <w:sz w:val="21"/>
          <w:szCs w:val="21"/>
        </w:rPr>
      </w:pPr>
      <w:r>
        <w:rPr>
          <w:rFonts w:ascii="Calibri" w:hAnsi="Calibri"/>
          <w:bCs/>
          <w:sz w:val="21"/>
          <w:szCs w:val="21"/>
        </w:rPr>
        <w:t>Installed Solution Manager component of Denodo and integrated all 3 environments (Dev/Qa/Prod).</w:t>
      </w:r>
    </w:p>
    <w:p w14:paraId="6DC52BE3" w14:textId="50790860" w:rsidR="00CE51C3" w:rsidRDefault="00CE51C3" w:rsidP="00805A06">
      <w:pPr>
        <w:numPr>
          <w:ilvl w:val="0"/>
          <w:numId w:val="17"/>
        </w:numPr>
        <w:jc w:val="both"/>
        <w:rPr>
          <w:rFonts w:ascii="Calibri" w:hAnsi="Calibri"/>
          <w:bCs/>
          <w:sz w:val="21"/>
          <w:szCs w:val="21"/>
        </w:rPr>
      </w:pPr>
      <w:r>
        <w:rPr>
          <w:rFonts w:ascii="Calibri" w:hAnsi="Calibri"/>
          <w:bCs/>
          <w:sz w:val="21"/>
          <w:szCs w:val="21"/>
        </w:rPr>
        <w:t>Created Deployment process for Denodo Objects using solution Manager for migrating to higher environments.</w:t>
      </w:r>
    </w:p>
    <w:p w14:paraId="7F181D9B" w14:textId="6C8991C8" w:rsidR="00CE51C3" w:rsidRDefault="00CE51C3" w:rsidP="00805A06">
      <w:pPr>
        <w:numPr>
          <w:ilvl w:val="0"/>
          <w:numId w:val="17"/>
        </w:numPr>
        <w:jc w:val="both"/>
        <w:rPr>
          <w:rFonts w:ascii="Calibri" w:hAnsi="Calibri"/>
          <w:bCs/>
          <w:sz w:val="21"/>
          <w:szCs w:val="21"/>
        </w:rPr>
      </w:pPr>
      <w:r>
        <w:rPr>
          <w:rFonts w:ascii="Calibri" w:hAnsi="Calibri"/>
          <w:bCs/>
          <w:sz w:val="21"/>
          <w:szCs w:val="21"/>
        </w:rPr>
        <w:t>Integrated Azure Devops with Denodo on VDP as well Solution Manger to maintain VCS.</w:t>
      </w:r>
    </w:p>
    <w:p w14:paraId="0AFB84A3" w14:textId="77777777" w:rsidR="00CE51C3" w:rsidRDefault="00CE51C3" w:rsidP="009026B7">
      <w:pPr>
        <w:rPr>
          <w:rFonts w:ascii="Calibri" w:hAnsi="Calibri"/>
          <w:b/>
          <w:bCs/>
          <w:sz w:val="21"/>
          <w:szCs w:val="21"/>
        </w:rPr>
      </w:pPr>
    </w:p>
    <w:p w14:paraId="72F3E419" w14:textId="77777777" w:rsidR="0029253A" w:rsidRDefault="0029253A" w:rsidP="009026B7">
      <w:pPr>
        <w:rPr>
          <w:rFonts w:ascii="Calibri" w:hAnsi="Calibri"/>
          <w:b/>
          <w:bCs/>
          <w:sz w:val="21"/>
          <w:szCs w:val="21"/>
        </w:rPr>
      </w:pPr>
    </w:p>
    <w:p w14:paraId="56DB05FA" w14:textId="77777777" w:rsidR="0029253A" w:rsidRDefault="0029253A" w:rsidP="009026B7">
      <w:pPr>
        <w:rPr>
          <w:rFonts w:ascii="Calibri" w:hAnsi="Calibri"/>
          <w:b/>
          <w:bCs/>
          <w:sz w:val="21"/>
          <w:szCs w:val="21"/>
        </w:rPr>
      </w:pPr>
    </w:p>
    <w:p w14:paraId="140F00E8" w14:textId="77777777" w:rsidR="0029253A" w:rsidRDefault="0029253A" w:rsidP="009026B7">
      <w:pPr>
        <w:rPr>
          <w:rFonts w:ascii="Calibri" w:hAnsi="Calibri"/>
          <w:b/>
          <w:bCs/>
          <w:sz w:val="21"/>
          <w:szCs w:val="21"/>
        </w:rPr>
      </w:pPr>
    </w:p>
    <w:p w14:paraId="4677FA4B" w14:textId="2B812256" w:rsidR="00CE51C3" w:rsidRDefault="00CE51C3" w:rsidP="009026B7">
      <w:pPr>
        <w:rPr>
          <w:rFonts w:ascii="Calibri" w:hAnsi="Calibri"/>
          <w:b/>
          <w:bCs/>
          <w:sz w:val="21"/>
          <w:szCs w:val="21"/>
        </w:rPr>
      </w:pPr>
      <w:r>
        <w:rPr>
          <w:rFonts w:ascii="Calibri" w:hAnsi="Calibri"/>
          <w:b/>
          <w:bCs/>
          <w:sz w:val="21"/>
          <w:szCs w:val="21"/>
        </w:rPr>
        <w:t>Prior Experience:</w:t>
      </w:r>
    </w:p>
    <w:p w14:paraId="6325B224" w14:textId="238AA74F" w:rsidR="009026B7" w:rsidRDefault="00CE51C3" w:rsidP="009026B7">
      <w:pPr>
        <w:rPr>
          <w:rFonts w:ascii="Calibri" w:hAnsi="Calibri"/>
          <w:b/>
          <w:bCs/>
          <w:sz w:val="21"/>
          <w:szCs w:val="21"/>
        </w:rPr>
      </w:pPr>
      <w:r>
        <w:rPr>
          <w:rFonts w:ascii="Calibri" w:hAnsi="Calibri"/>
          <w:b/>
          <w:bCs/>
          <w:sz w:val="21"/>
          <w:szCs w:val="21"/>
        </w:rPr>
        <w:t xml:space="preserve">Ness </w:t>
      </w:r>
      <w:r w:rsidR="001D2199">
        <w:rPr>
          <w:rFonts w:ascii="Calibri" w:hAnsi="Calibri"/>
          <w:b/>
          <w:bCs/>
          <w:sz w:val="21"/>
          <w:szCs w:val="21"/>
        </w:rPr>
        <w:t>Digital Engineering</w:t>
      </w:r>
      <w:r w:rsidR="00C92C4C" w:rsidRPr="00877059">
        <w:rPr>
          <w:rFonts w:ascii="Calibri" w:hAnsi="Calibri"/>
          <w:b/>
          <w:bCs/>
          <w:sz w:val="21"/>
          <w:szCs w:val="21"/>
        </w:rPr>
        <w:t xml:space="preserve"> (</w:t>
      </w:r>
      <w:r w:rsidR="001D2199">
        <w:rPr>
          <w:rFonts w:ascii="Calibri" w:hAnsi="Calibri"/>
          <w:b/>
          <w:bCs/>
          <w:sz w:val="21"/>
          <w:szCs w:val="21"/>
        </w:rPr>
        <w:t>Nov</w:t>
      </w:r>
      <w:r w:rsidR="00A46E59">
        <w:rPr>
          <w:rFonts w:ascii="Calibri" w:hAnsi="Calibri"/>
          <w:b/>
          <w:bCs/>
          <w:sz w:val="21"/>
          <w:szCs w:val="21"/>
        </w:rPr>
        <w:t xml:space="preserve"> </w:t>
      </w:r>
      <w:r w:rsidR="00B7602B">
        <w:rPr>
          <w:rFonts w:ascii="Calibri" w:hAnsi="Calibri"/>
          <w:b/>
          <w:bCs/>
          <w:sz w:val="21"/>
          <w:szCs w:val="21"/>
        </w:rPr>
        <w:t>201</w:t>
      </w:r>
      <w:r w:rsidR="001D2199">
        <w:rPr>
          <w:rFonts w:ascii="Calibri" w:hAnsi="Calibri"/>
          <w:b/>
          <w:bCs/>
          <w:sz w:val="21"/>
          <w:szCs w:val="21"/>
        </w:rPr>
        <w:t>6</w:t>
      </w:r>
      <w:r w:rsidR="00A46E59">
        <w:rPr>
          <w:rFonts w:ascii="Calibri" w:hAnsi="Calibri"/>
          <w:b/>
          <w:bCs/>
          <w:sz w:val="21"/>
          <w:szCs w:val="21"/>
        </w:rPr>
        <w:t xml:space="preserve"> – Ma</w:t>
      </w:r>
      <w:r w:rsidR="001D2199">
        <w:rPr>
          <w:rFonts w:ascii="Calibri" w:hAnsi="Calibri"/>
          <w:b/>
          <w:bCs/>
          <w:sz w:val="21"/>
          <w:szCs w:val="21"/>
        </w:rPr>
        <w:t>rch</w:t>
      </w:r>
      <w:r w:rsidR="00A46E59">
        <w:rPr>
          <w:rFonts w:ascii="Calibri" w:hAnsi="Calibri"/>
          <w:b/>
          <w:bCs/>
          <w:sz w:val="21"/>
          <w:szCs w:val="21"/>
        </w:rPr>
        <w:t xml:space="preserve"> </w:t>
      </w:r>
      <w:r w:rsidR="0047499B" w:rsidRPr="00877059">
        <w:rPr>
          <w:rFonts w:ascii="Calibri" w:hAnsi="Calibri"/>
          <w:b/>
          <w:bCs/>
          <w:sz w:val="21"/>
          <w:szCs w:val="21"/>
        </w:rPr>
        <w:t>20</w:t>
      </w:r>
      <w:r w:rsidR="001D2199">
        <w:rPr>
          <w:rFonts w:ascii="Calibri" w:hAnsi="Calibri"/>
          <w:b/>
          <w:bCs/>
          <w:sz w:val="21"/>
          <w:szCs w:val="21"/>
        </w:rPr>
        <w:t>20</w:t>
      </w:r>
      <w:r w:rsidR="009026B7" w:rsidRPr="00877059">
        <w:rPr>
          <w:rFonts w:ascii="Calibri" w:hAnsi="Calibri"/>
          <w:b/>
          <w:bCs/>
          <w:sz w:val="21"/>
          <w:szCs w:val="21"/>
        </w:rPr>
        <w:t>)</w:t>
      </w:r>
    </w:p>
    <w:p w14:paraId="2DEDFCD0" w14:textId="16EF7071" w:rsidR="001D2199" w:rsidRPr="001D2199" w:rsidRDefault="001D2199" w:rsidP="009026B7">
      <w:pPr>
        <w:rPr>
          <w:rFonts w:ascii="Calibri" w:hAnsi="Calibri"/>
          <w:bCs/>
        </w:rPr>
      </w:pPr>
      <w:r w:rsidRPr="001D2199">
        <w:rPr>
          <w:rFonts w:ascii="Calibri" w:hAnsi="Calibri"/>
          <w:bCs/>
        </w:rPr>
        <w:t>Ness Digital Engineering is an American </w:t>
      </w:r>
      <w:hyperlink r:id="rId11" w:tooltip="State of Israel" w:history="1">
        <w:r w:rsidRPr="001D2199">
          <w:rPr>
            <w:rFonts w:ascii="Calibri" w:hAnsi="Calibri"/>
            <w:bCs/>
          </w:rPr>
          <w:t>Israeli</w:t>
        </w:r>
      </w:hyperlink>
      <w:r w:rsidRPr="001D2199">
        <w:rPr>
          <w:rFonts w:ascii="Calibri" w:hAnsi="Calibri"/>
          <w:bCs/>
        </w:rPr>
        <w:t>-based provider of IT services. It provides information technology and business planning services in North America, Europe, the Middle East, and the Asia Pacific.</w:t>
      </w:r>
    </w:p>
    <w:p w14:paraId="292E3DB5" w14:textId="6E020226" w:rsidR="001D2199" w:rsidRDefault="001D2199" w:rsidP="009026B7">
      <w:pPr>
        <w:rPr>
          <w:rFonts w:ascii="Calibri" w:hAnsi="Calibri"/>
          <w:b/>
          <w:bCs/>
          <w:sz w:val="21"/>
          <w:szCs w:val="21"/>
        </w:rPr>
      </w:pPr>
    </w:p>
    <w:p w14:paraId="5E194AE3" w14:textId="798E6551" w:rsidR="001D2199" w:rsidRPr="00877059" w:rsidRDefault="001D2199" w:rsidP="009026B7">
      <w:pPr>
        <w:rPr>
          <w:rFonts w:ascii="Calibri" w:hAnsi="Calibri"/>
          <w:b/>
          <w:bCs/>
          <w:sz w:val="21"/>
          <w:szCs w:val="21"/>
        </w:rPr>
      </w:pPr>
      <w:r>
        <w:rPr>
          <w:rFonts w:ascii="Calibri" w:hAnsi="Calibri"/>
          <w:b/>
          <w:bCs/>
          <w:sz w:val="21"/>
          <w:szCs w:val="21"/>
        </w:rPr>
        <w:t>Client: Canadian Tire Corporation (</w:t>
      </w:r>
      <w:r w:rsidR="0029253A">
        <w:rPr>
          <w:rFonts w:ascii="Calibri" w:hAnsi="Calibri"/>
          <w:b/>
          <w:bCs/>
          <w:sz w:val="21"/>
          <w:szCs w:val="21"/>
        </w:rPr>
        <w:t>Mar</w:t>
      </w:r>
      <w:r>
        <w:rPr>
          <w:rFonts w:ascii="Calibri" w:hAnsi="Calibri"/>
          <w:b/>
          <w:bCs/>
          <w:sz w:val="21"/>
          <w:szCs w:val="21"/>
        </w:rPr>
        <w:t>201</w:t>
      </w:r>
      <w:r w:rsidR="0029253A">
        <w:rPr>
          <w:rFonts w:ascii="Calibri" w:hAnsi="Calibri"/>
          <w:b/>
          <w:bCs/>
          <w:sz w:val="21"/>
          <w:szCs w:val="21"/>
        </w:rPr>
        <w:t>8</w:t>
      </w:r>
      <w:r>
        <w:rPr>
          <w:rFonts w:ascii="Calibri" w:hAnsi="Calibri"/>
          <w:b/>
          <w:bCs/>
          <w:sz w:val="21"/>
          <w:szCs w:val="21"/>
        </w:rPr>
        <w:t>-Mar2020)</w:t>
      </w:r>
    </w:p>
    <w:p w14:paraId="446DEE3F" w14:textId="09F078EE" w:rsidR="007E6AC2" w:rsidRDefault="007E6AC2" w:rsidP="007E6AC2">
      <w:pPr>
        <w:rPr>
          <w:rFonts w:ascii="Calibri" w:hAnsi="Calibri"/>
          <w:b/>
          <w:bCs/>
          <w:sz w:val="21"/>
          <w:szCs w:val="21"/>
        </w:rPr>
      </w:pPr>
      <w:r w:rsidRPr="00877059">
        <w:rPr>
          <w:rFonts w:ascii="Calibri" w:hAnsi="Calibri"/>
          <w:b/>
          <w:bCs/>
          <w:sz w:val="21"/>
          <w:szCs w:val="21"/>
        </w:rPr>
        <w:t>Designation</w:t>
      </w:r>
      <w:r w:rsidR="001D2199">
        <w:rPr>
          <w:rFonts w:ascii="Calibri" w:hAnsi="Calibri"/>
          <w:b/>
          <w:bCs/>
          <w:sz w:val="21"/>
          <w:szCs w:val="21"/>
        </w:rPr>
        <w:t>:</w:t>
      </w:r>
      <w:r w:rsidRPr="00877059">
        <w:rPr>
          <w:rFonts w:ascii="Calibri" w:hAnsi="Calibri"/>
          <w:b/>
          <w:bCs/>
          <w:sz w:val="21"/>
          <w:szCs w:val="21"/>
        </w:rPr>
        <w:t xml:space="preserve"> </w:t>
      </w:r>
      <w:r w:rsidR="001D2199">
        <w:rPr>
          <w:rFonts w:ascii="Calibri" w:hAnsi="Calibri"/>
          <w:b/>
          <w:bCs/>
          <w:sz w:val="21"/>
          <w:szCs w:val="21"/>
          <w:lang w:val="pt-BR"/>
        </w:rPr>
        <w:t>Senior Data Engineer</w:t>
      </w:r>
    </w:p>
    <w:p w14:paraId="3FA79AA6" w14:textId="0133AC8F" w:rsidR="00BF0B9B" w:rsidRDefault="00BF0B9B" w:rsidP="00BF0B9B">
      <w:pPr>
        <w:rPr>
          <w:rFonts w:ascii="Calibri" w:hAnsi="Calibri"/>
          <w:b/>
          <w:bCs/>
          <w:sz w:val="21"/>
          <w:szCs w:val="21"/>
        </w:rPr>
      </w:pPr>
      <w:r w:rsidRPr="00877059">
        <w:rPr>
          <w:rFonts w:ascii="Calibri" w:hAnsi="Calibri"/>
          <w:b/>
          <w:bCs/>
          <w:sz w:val="21"/>
          <w:szCs w:val="21"/>
        </w:rPr>
        <w:t>Responsibilities:</w:t>
      </w:r>
    </w:p>
    <w:p w14:paraId="7BB51D9D" w14:textId="05025C8F" w:rsidR="00D50FC2" w:rsidRPr="00436ED2" w:rsidRDefault="001D2199"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Responsible for building scalable distributed data solutions using Hadoop</w:t>
      </w:r>
      <w:r w:rsidR="00D50FC2" w:rsidRPr="00436ED2">
        <w:rPr>
          <w:rFonts w:ascii="Calibri" w:eastAsia="Batang" w:hAnsi="Calibri" w:cs="Times New Roman"/>
          <w:bCs/>
          <w:sz w:val="22"/>
          <w:szCs w:val="20"/>
          <w:lang w:val="en-US" w:eastAsia="ko-KR"/>
        </w:rPr>
        <w:t>.</w:t>
      </w:r>
    </w:p>
    <w:p w14:paraId="6E3E0DEA" w14:textId="44A283B6" w:rsidR="00D50FC2" w:rsidRPr="00436ED2" w:rsidRDefault="001D2199"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Used Spark API over Cloudera Hadoop YARN to perform analytics on data in Hive</w:t>
      </w:r>
      <w:r w:rsidR="00D50FC2" w:rsidRPr="00436ED2">
        <w:rPr>
          <w:rFonts w:ascii="Calibri" w:eastAsia="Batang" w:hAnsi="Calibri" w:cs="Times New Roman"/>
          <w:bCs/>
          <w:sz w:val="22"/>
          <w:szCs w:val="20"/>
          <w:lang w:val="en-US" w:eastAsia="ko-KR"/>
        </w:rPr>
        <w:t>.</w:t>
      </w:r>
    </w:p>
    <w:p w14:paraId="5DA8A9D7" w14:textId="3F606414" w:rsidR="00D50FC2" w:rsidRPr="00436ED2" w:rsidRDefault="001D2199"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Experienced in performance tuning of Spark Applications for setting right Batch Interval time, correct level of Parallelism and memory tuning</w:t>
      </w:r>
      <w:r w:rsidR="00D50FC2" w:rsidRPr="00436ED2">
        <w:rPr>
          <w:rFonts w:ascii="Calibri" w:eastAsia="Batang" w:hAnsi="Calibri" w:cs="Times New Roman"/>
          <w:bCs/>
          <w:sz w:val="22"/>
          <w:szCs w:val="20"/>
          <w:lang w:val="en-US" w:eastAsia="ko-KR"/>
        </w:rPr>
        <w:t>.</w:t>
      </w:r>
    </w:p>
    <w:p w14:paraId="2A88833C" w14:textId="175D4ED8" w:rsidR="00D50FC2" w:rsidRPr="00436ED2" w:rsidRDefault="001D2199"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Experienced in handling large datasets using Partitions, Spark in Memory capabilities, Broadcasts in Spark, Effective &amp; efficient Joins, Transformations and other during ingestion process itself</w:t>
      </w:r>
      <w:r w:rsidR="00D50FC2" w:rsidRPr="00436ED2">
        <w:rPr>
          <w:rFonts w:ascii="Calibri" w:eastAsia="Batang" w:hAnsi="Calibri" w:cs="Times New Roman"/>
          <w:bCs/>
          <w:sz w:val="22"/>
          <w:szCs w:val="20"/>
          <w:lang w:val="en-US" w:eastAsia="ko-KR"/>
        </w:rPr>
        <w:t>.</w:t>
      </w:r>
    </w:p>
    <w:p w14:paraId="71A68085" w14:textId="1EAE2ABF" w:rsidR="001D2199" w:rsidRPr="00436ED2" w:rsidRDefault="001D2199"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Worked on Cluster of size 130 nodes, Analysed the SQL scripts and designed the solution to implement using PySpark</w:t>
      </w:r>
    </w:p>
    <w:p w14:paraId="1AAAAE57" w14:textId="512B67B8" w:rsidR="001D2199" w:rsidRPr="00436ED2" w:rsidRDefault="001D2199"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Worked with various Hdfs file formats like Avro, parquet, Orc and sequence files.</w:t>
      </w:r>
    </w:p>
    <w:p w14:paraId="0936EDCA" w14:textId="19322765" w:rsidR="001D2199" w:rsidRPr="00436ED2" w:rsidRDefault="001D2199"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Developed Spark jobs to parse the JSON or XML data</w:t>
      </w:r>
      <w:r w:rsidR="0078746C" w:rsidRPr="00436ED2">
        <w:rPr>
          <w:rFonts w:ascii="Calibri" w:eastAsia="Batang" w:hAnsi="Calibri" w:cs="Times New Roman"/>
          <w:bCs/>
          <w:sz w:val="22"/>
          <w:szCs w:val="20"/>
          <w:lang w:val="en-US" w:eastAsia="ko-KR"/>
        </w:rPr>
        <w:t>.</w:t>
      </w:r>
    </w:p>
    <w:p w14:paraId="5BAC72B0" w14:textId="77777777" w:rsidR="0078746C" w:rsidRPr="00436ED2" w:rsidRDefault="0078746C"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Used Spark for interactive queries, processing of stream data and integration.</w:t>
      </w:r>
    </w:p>
    <w:p w14:paraId="341E0D62" w14:textId="5A867F97" w:rsidR="0078746C" w:rsidRPr="00436ED2" w:rsidRDefault="0078746C"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Involved in converting Hive/SQL queries into Spark transformation using Spark API in Scala and python</w:t>
      </w:r>
      <w:r w:rsidR="00C70060" w:rsidRPr="00436ED2">
        <w:rPr>
          <w:rFonts w:ascii="Calibri" w:eastAsia="Batang" w:hAnsi="Calibri" w:cs="Times New Roman"/>
          <w:bCs/>
          <w:sz w:val="22"/>
          <w:szCs w:val="20"/>
          <w:lang w:val="en-US" w:eastAsia="ko-KR"/>
        </w:rPr>
        <w:t>.</w:t>
      </w:r>
    </w:p>
    <w:p w14:paraId="74D99DEB" w14:textId="166720B9" w:rsidR="00C70060" w:rsidRPr="00436ED2" w:rsidRDefault="00C70060" w:rsidP="00D50FC2">
      <w:pPr>
        <w:pStyle w:val="NoSpacing"/>
        <w:numPr>
          <w:ilvl w:val="0"/>
          <w:numId w:val="21"/>
        </w:numPr>
        <w:rPr>
          <w:rFonts w:ascii="Calibri" w:eastAsia="Batang" w:hAnsi="Calibri" w:cs="Times New Roman"/>
          <w:bCs/>
          <w:sz w:val="22"/>
          <w:szCs w:val="20"/>
          <w:lang w:val="en-US" w:eastAsia="ko-KR"/>
        </w:rPr>
      </w:pPr>
      <w:r w:rsidRPr="00436ED2">
        <w:rPr>
          <w:rFonts w:ascii="Calibri" w:eastAsia="Batang" w:hAnsi="Calibri" w:cs="Times New Roman"/>
          <w:bCs/>
          <w:sz w:val="22"/>
          <w:szCs w:val="20"/>
          <w:lang w:val="en-US" w:eastAsia="ko-KR"/>
        </w:rPr>
        <w:t>Implemented task dependencies by writing python code for scheduling jobs using airflow.</w:t>
      </w:r>
    </w:p>
    <w:p w14:paraId="0BBA6F45" w14:textId="77777777" w:rsidR="00D50FC2" w:rsidRDefault="00D50FC2" w:rsidP="00BF0B9B">
      <w:pPr>
        <w:rPr>
          <w:rFonts w:ascii="Calibri" w:hAnsi="Calibri"/>
          <w:b/>
          <w:bCs/>
          <w:sz w:val="21"/>
          <w:szCs w:val="21"/>
        </w:rPr>
      </w:pPr>
    </w:p>
    <w:p w14:paraId="02F5FC89" w14:textId="77777777" w:rsidR="004B12E9" w:rsidRDefault="004B12E9" w:rsidP="00D50FC2">
      <w:pPr>
        <w:rPr>
          <w:rFonts w:ascii="Calibri" w:hAnsi="Calibri"/>
          <w:b/>
          <w:sz w:val="21"/>
          <w:szCs w:val="21"/>
        </w:rPr>
      </w:pPr>
    </w:p>
    <w:p w14:paraId="337FA55E" w14:textId="7B947219" w:rsidR="00436ED2" w:rsidRPr="00C70060" w:rsidRDefault="00436ED2" w:rsidP="00436ED2">
      <w:pPr>
        <w:rPr>
          <w:rFonts w:ascii="Calibri" w:hAnsi="Calibri"/>
          <w:b/>
          <w:sz w:val="21"/>
          <w:szCs w:val="21"/>
        </w:rPr>
      </w:pPr>
      <w:r w:rsidRPr="00C70060">
        <w:rPr>
          <w:rFonts w:ascii="Calibri" w:hAnsi="Calibri"/>
          <w:b/>
          <w:sz w:val="21"/>
          <w:szCs w:val="21"/>
        </w:rPr>
        <w:t xml:space="preserve">Client: </w:t>
      </w:r>
      <w:r>
        <w:rPr>
          <w:rFonts w:ascii="Calibri" w:hAnsi="Calibri"/>
          <w:b/>
          <w:sz w:val="21"/>
          <w:szCs w:val="21"/>
        </w:rPr>
        <w:t>Marks &amp; FGL (Nov2016-Feb2018)</w:t>
      </w:r>
    </w:p>
    <w:p w14:paraId="42F7C9E9" w14:textId="3098C4F7" w:rsidR="00436ED2" w:rsidRPr="00C70060" w:rsidRDefault="00436ED2" w:rsidP="00436ED2">
      <w:pPr>
        <w:rPr>
          <w:rFonts w:ascii="Calibri" w:hAnsi="Calibri"/>
          <w:b/>
          <w:sz w:val="21"/>
          <w:szCs w:val="21"/>
        </w:rPr>
      </w:pPr>
      <w:r w:rsidRPr="00C70060">
        <w:rPr>
          <w:rFonts w:ascii="Calibri" w:hAnsi="Calibri"/>
          <w:b/>
          <w:sz w:val="21"/>
          <w:szCs w:val="21"/>
        </w:rPr>
        <w:t xml:space="preserve">Designation: </w:t>
      </w:r>
      <w:r>
        <w:rPr>
          <w:rFonts w:ascii="Calibri" w:hAnsi="Calibri"/>
          <w:b/>
          <w:sz w:val="21"/>
          <w:szCs w:val="21"/>
        </w:rPr>
        <w:t>Bigdata Developer</w:t>
      </w:r>
      <w:r w:rsidRPr="00C70060">
        <w:rPr>
          <w:rFonts w:ascii="Calibri" w:hAnsi="Calibri"/>
          <w:b/>
          <w:sz w:val="21"/>
          <w:szCs w:val="21"/>
        </w:rPr>
        <w:t xml:space="preserve"> </w:t>
      </w:r>
    </w:p>
    <w:p w14:paraId="3709C36A" w14:textId="6FC902CE" w:rsidR="00436ED2" w:rsidRDefault="00436ED2" w:rsidP="00436ED2">
      <w:pPr>
        <w:rPr>
          <w:rFonts w:ascii="Calibri" w:hAnsi="Calibri"/>
          <w:b/>
          <w:bCs/>
          <w:sz w:val="21"/>
          <w:szCs w:val="21"/>
        </w:rPr>
      </w:pPr>
      <w:r w:rsidRPr="00877059">
        <w:rPr>
          <w:rFonts w:ascii="Calibri" w:hAnsi="Calibri"/>
          <w:b/>
          <w:bCs/>
          <w:sz w:val="21"/>
          <w:szCs w:val="21"/>
        </w:rPr>
        <w:t>Responsibilities:</w:t>
      </w:r>
    </w:p>
    <w:p w14:paraId="0D7D9931" w14:textId="266AA61F" w:rsidR="00436ED2" w:rsidRDefault="00436ED2" w:rsidP="00436ED2">
      <w:pPr>
        <w:rPr>
          <w:rFonts w:ascii="Calibri" w:hAnsi="Calibri"/>
          <w:b/>
          <w:bCs/>
          <w:sz w:val="21"/>
          <w:szCs w:val="21"/>
        </w:rPr>
      </w:pPr>
    </w:p>
    <w:p w14:paraId="6473CB60" w14:textId="3FEC688B"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 xml:space="preserve">Involved in Evaluation and analysis of Hadoop cluster and different big data analytic tools including pig, </w:t>
      </w:r>
      <w:r w:rsidR="00CF775C" w:rsidRPr="001C1490">
        <w:rPr>
          <w:rFonts w:ascii="Calibri" w:hAnsi="Calibri"/>
          <w:bCs/>
          <w:sz w:val="21"/>
          <w:szCs w:val="21"/>
        </w:rPr>
        <w:t>HBase</w:t>
      </w:r>
      <w:r w:rsidRPr="001C1490">
        <w:rPr>
          <w:rFonts w:ascii="Calibri" w:hAnsi="Calibri"/>
          <w:bCs/>
          <w:sz w:val="21"/>
          <w:szCs w:val="21"/>
        </w:rPr>
        <w:t>, Sqoop, Flume, Spark</w:t>
      </w:r>
    </w:p>
    <w:p w14:paraId="42E1A584" w14:textId="27408064"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Used Sqoop to extract the data back to relational database for business reporting.</w:t>
      </w:r>
    </w:p>
    <w:p w14:paraId="708A4648" w14:textId="08BC1DE6"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 xml:space="preserve">Worked with HiveQL on big data of logs to perform a trend analysis of user </w:t>
      </w:r>
      <w:r w:rsidR="001C1490" w:rsidRPr="001C1490">
        <w:rPr>
          <w:rFonts w:ascii="Calibri" w:hAnsi="Calibri"/>
          <w:bCs/>
          <w:sz w:val="21"/>
          <w:szCs w:val="21"/>
        </w:rPr>
        <w:t>behavior</w:t>
      </w:r>
      <w:r w:rsidRPr="001C1490">
        <w:rPr>
          <w:rFonts w:ascii="Calibri" w:hAnsi="Calibri"/>
          <w:bCs/>
          <w:sz w:val="21"/>
          <w:szCs w:val="21"/>
        </w:rPr>
        <w:t xml:space="preserve"> on various online modules.</w:t>
      </w:r>
    </w:p>
    <w:p w14:paraId="68AB3553" w14:textId="7FC3AFD7"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 xml:space="preserve">Developed data pipeline using flume, Sqoop, Hive, Spark to ingest customer </w:t>
      </w:r>
      <w:r w:rsidR="001C1490" w:rsidRPr="001C1490">
        <w:rPr>
          <w:rFonts w:ascii="Calibri" w:hAnsi="Calibri"/>
          <w:bCs/>
          <w:sz w:val="21"/>
          <w:szCs w:val="21"/>
        </w:rPr>
        <w:t>behavioral</w:t>
      </w:r>
      <w:r w:rsidRPr="001C1490">
        <w:rPr>
          <w:rFonts w:ascii="Calibri" w:hAnsi="Calibri"/>
          <w:bCs/>
          <w:sz w:val="21"/>
          <w:szCs w:val="21"/>
        </w:rPr>
        <w:t xml:space="preserve"> data and purchase history to Hdfs.</w:t>
      </w:r>
    </w:p>
    <w:p w14:paraId="11F7FB1E" w14:textId="2D507D2D"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Designed and created Hive external tables using shared meta-store instead of derby with partitioning, dynamic - partitioning and buckets.</w:t>
      </w:r>
    </w:p>
    <w:p w14:paraId="7B41FB3E" w14:textId="5AEAACFD"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Used Impala for querying HDFS data to achieve better performance.</w:t>
      </w:r>
    </w:p>
    <w:p w14:paraId="22135683" w14:textId="156AE1D0"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Used Oozie workflow to co-ordinate Pig and hive scripts.</w:t>
      </w:r>
    </w:p>
    <w:p w14:paraId="4065AC13" w14:textId="1EEC6D52" w:rsidR="00436ED2" w:rsidRPr="001C1490" w:rsidRDefault="00436ED2" w:rsidP="00436ED2">
      <w:pPr>
        <w:pStyle w:val="ListParagraph"/>
        <w:numPr>
          <w:ilvl w:val="0"/>
          <w:numId w:val="22"/>
        </w:numPr>
        <w:rPr>
          <w:rFonts w:ascii="Calibri" w:hAnsi="Calibri"/>
          <w:bCs/>
          <w:sz w:val="21"/>
          <w:szCs w:val="21"/>
        </w:rPr>
      </w:pPr>
      <w:r w:rsidRPr="001C1490">
        <w:rPr>
          <w:rFonts w:ascii="Calibri" w:hAnsi="Calibri"/>
          <w:bCs/>
          <w:sz w:val="21"/>
          <w:szCs w:val="21"/>
        </w:rPr>
        <w:t>Configured Sqoop Jobs to import data from RDBMS into HDFS using Oozie workflows</w:t>
      </w:r>
      <w:r w:rsidR="001C1490" w:rsidRPr="001C1490">
        <w:rPr>
          <w:rFonts w:ascii="Calibri" w:hAnsi="Calibri"/>
          <w:bCs/>
          <w:sz w:val="21"/>
          <w:szCs w:val="21"/>
        </w:rPr>
        <w:t>.</w:t>
      </w:r>
    </w:p>
    <w:p w14:paraId="6F2AACBE" w14:textId="1AA8B4C2" w:rsidR="001C1490" w:rsidRPr="001C1490" w:rsidRDefault="001C1490" w:rsidP="00436ED2">
      <w:pPr>
        <w:pStyle w:val="ListParagraph"/>
        <w:numPr>
          <w:ilvl w:val="0"/>
          <w:numId w:val="22"/>
        </w:numPr>
        <w:rPr>
          <w:rFonts w:ascii="Calibri" w:hAnsi="Calibri"/>
          <w:bCs/>
          <w:sz w:val="21"/>
          <w:szCs w:val="21"/>
        </w:rPr>
      </w:pPr>
      <w:r w:rsidRPr="001C1490">
        <w:rPr>
          <w:rFonts w:ascii="Calibri" w:hAnsi="Calibri"/>
          <w:bCs/>
          <w:sz w:val="21"/>
          <w:szCs w:val="21"/>
        </w:rPr>
        <w:lastRenderedPageBreak/>
        <w:t>Involved in creating Hive Internal and External tables, loading data and writing hive queries, which will run internally in map, reduce way.</w:t>
      </w:r>
    </w:p>
    <w:p w14:paraId="552B2C20" w14:textId="63DDAF16" w:rsidR="001C1490" w:rsidRPr="001C1490" w:rsidRDefault="001C1490" w:rsidP="00436ED2">
      <w:pPr>
        <w:pStyle w:val="ListParagraph"/>
        <w:numPr>
          <w:ilvl w:val="0"/>
          <w:numId w:val="22"/>
        </w:numPr>
        <w:rPr>
          <w:rFonts w:ascii="Calibri" w:hAnsi="Calibri"/>
          <w:bCs/>
          <w:sz w:val="21"/>
          <w:szCs w:val="21"/>
        </w:rPr>
      </w:pPr>
      <w:r w:rsidRPr="001C1490">
        <w:rPr>
          <w:rFonts w:ascii="Calibri" w:hAnsi="Calibri"/>
          <w:bCs/>
          <w:sz w:val="21"/>
          <w:szCs w:val="21"/>
        </w:rPr>
        <w:t>Involved in all phases of the Big Data Implementation including requirement analysis, design, development, building, testing, and deployment in Hadoop cluster in fully distributed mode.</w:t>
      </w:r>
    </w:p>
    <w:p w14:paraId="4A92DCCC" w14:textId="1B96566C" w:rsidR="001C1490" w:rsidRPr="001C1490" w:rsidRDefault="001C1490" w:rsidP="00436ED2">
      <w:pPr>
        <w:pStyle w:val="ListParagraph"/>
        <w:numPr>
          <w:ilvl w:val="0"/>
          <w:numId w:val="22"/>
        </w:numPr>
        <w:rPr>
          <w:rFonts w:ascii="Calibri" w:hAnsi="Calibri"/>
          <w:bCs/>
          <w:sz w:val="21"/>
          <w:szCs w:val="21"/>
        </w:rPr>
      </w:pPr>
      <w:r w:rsidRPr="001C1490">
        <w:rPr>
          <w:rFonts w:ascii="Calibri" w:hAnsi="Calibri"/>
          <w:bCs/>
          <w:sz w:val="21"/>
          <w:szCs w:val="21"/>
        </w:rPr>
        <w:t>Developed Hive jobs to transfer 8 years of bulk data from DB2, My SQL, Oracle to HDFS layer.</w:t>
      </w:r>
    </w:p>
    <w:p w14:paraId="717E383C" w14:textId="22D6B1F6" w:rsidR="001C1490" w:rsidRPr="001C1490" w:rsidRDefault="001C1490" w:rsidP="00436ED2">
      <w:pPr>
        <w:pStyle w:val="ListParagraph"/>
        <w:numPr>
          <w:ilvl w:val="0"/>
          <w:numId w:val="22"/>
        </w:numPr>
        <w:rPr>
          <w:rFonts w:ascii="Calibri" w:hAnsi="Calibri"/>
          <w:bCs/>
          <w:sz w:val="21"/>
          <w:szCs w:val="21"/>
        </w:rPr>
      </w:pPr>
      <w:r w:rsidRPr="001C1490">
        <w:rPr>
          <w:rFonts w:ascii="Calibri" w:hAnsi="Calibri"/>
          <w:bCs/>
          <w:sz w:val="21"/>
          <w:szCs w:val="21"/>
        </w:rPr>
        <w:t>Monitored workload, job performance and capacity planning using Cloudera Manager.</w:t>
      </w:r>
    </w:p>
    <w:p w14:paraId="6374C50D" w14:textId="11B87BC3" w:rsidR="001C1490" w:rsidRDefault="001C1490" w:rsidP="001C1490">
      <w:pPr>
        <w:rPr>
          <w:rFonts w:ascii="Calibri" w:hAnsi="Calibri"/>
          <w:b/>
          <w:bCs/>
          <w:sz w:val="21"/>
          <w:szCs w:val="21"/>
        </w:rPr>
      </w:pPr>
    </w:p>
    <w:p w14:paraId="6D709ADD" w14:textId="612AB31E" w:rsidR="001C1490" w:rsidRDefault="001C1490" w:rsidP="001C1490">
      <w:pPr>
        <w:rPr>
          <w:rFonts w:ascii="Calibri" w:hAnsi="Calibri"/>
          <w:b/>
          <w:bCs/>
          <w:sz w:val="21"/>
          <w:szCs w:val="21"/>
        </w:rPr>
      </w:pPr>
      <w:r>
        <w:rPr>
          <w:rFonts w:ascii="Calibri" w:hAnsi="Calibri"/>
          <w:b/>
          <w:bCs/>
          <w:sz w:val="21"/>
          <w:szCs w:val="21"/>
        </w:rPr>
        <w:t>Tesco Bank: (Nov2012-Oct2016)</w:t>
      </w:r>
    </w:p>
    <w:p w14:paraId="3E26770A" w14:textId="77777777" w:rsidR="001C1490" w:rsidRDefault="001C1490" w:rsidP="001C1490">
      <w:pPr>
        <w:rPr>
          <w:rFonts w:ascii="Calibri" w:hAnsi="Calibri"/>
          <w:b/>
          <w:bCs/>
          <w:sz w:val="21"/>
          <w:szCs w:val="21"/>
        </w:rPr>
      </w:pPr>
    </w:p>
    <w:p w14:paraId="1EBB6A57" w14:textId="33D3B18F" w:rsidR="001C1490" w:rsidRDefault="001C1490" w:rsidP="001C1490">
      <w:pPr>
        <w:rPr>
          <w:rFonts w:ascii="Calibri" w:hAnsi="Calibri"/>
          <w:bCs/>
          <w:sz w:val="21"/>
          <w:szCs w:val="21"/>
        </w:rPr>
      </w:pPr>
      <w:r w:rsidRPr="001C1490">
        <w:rPr>
          <w:rFonts w:ascii="Calibri" w:hAnsi="Calibri"/>
          <w:bCs/>
          <w:sz w:val="21"/>
          <w:szCs w:val="21"/>
        </w:rPr>
        <w:t>Tesco Bank is a British retail bank which was formed in July 1997, and which has been wholly owned by Tesco plc since 2008. The bank was formed as part of a 50:50 joint venture between The Royal Bank of Scotland and Tesco, the largest supermarket in the United Kingdom. </w:t>
      </w:r>
    </w:p>
    <w:p w14:paraId="002A6D73" w14:textId="77777777" w:rsidR="00CF775C" w:rsidRDefault="00CF775C" w:rsidP="001C1490">
      <w:pPr>
        <w:rPr>
          <w:rFonts w:ascii="Calibri" w:hAnsi="Calibri"/>
          <w:b/>
          <w:sz w:val="21"/>
          <w:szCs w:val="21"/>
        </w:rPr>
      </w:pPr>
    </w:p>
    <w:p w14:paraId="4DE4B901" w14:textId="77777777" w:rsidR="008C6B72" w:rsidRDefault="008C6B72" w:rsidP="001C1490">
      <w:pPr>
        <w:rPr>
          <w:rFonts w:ascii="Calibri" w:hAnsi="Calibri"/>
          <w:b/>
          <w:sz w:val="21"/>
          <w:szCs w:val="21"/>
        </w:rPr>
      </w:pPr>
    </w:p>
    <w:p w14:paraId="3B61BD05" w14:textId="4A2378F9" w:rsidR="001C1490" w:rsidRDefault="001C1490" w:rsidP="001C1490">
      <w:pPr>
        <w:rPr>
          <w:rFonts w:ascii="Calibri" w:hAnsi="Calibri"/>
          <w:b/>
          <w:sz w:val="21"/>
          <w:szCs w:val="21"/>
        </w:rPr>
      </w:pPr>
      <w:r w:rsidRPr="001C1490">
        <w:rPr>
          <w:rFonts w:ascii="Calibri" w:hAnsi="Calibri"/>
          <w:b/>
          <w:sz w:val="21"/>
          <w:szCs w:val="21"/>
        </w:rPr>
        <w:t>Designation: Senior ETL and IIDR Developer</w:t>
      </w:r>
    </w:p>
    <w:p w14:paraId="13B7A911" w14:textId="037932A1" w:rsidR="001C1490" w:rsidRPr="001C1490" w:rsidRDefault="001C1490" w:rsidP="001C1490">
      <w:pPr>
        <w:rPr>
          <w:rFonts w:ascii="Calibri" w:hAnsi="Calibri"/>
          <w:b/>
          <w:sz w:val="21"/>
          <w:szCs w:val="21"/>
        </w:rPr>
      </w:pPr>
      <w:r w:rsidRPr="001C1490">
        <w:rPr>
          <w:rFonts w:ascii="Calibri" w:hAnsi="Calibri"/>
          <w:b/>
          <w:sz w:val="21"/>
          <w:szCs w:val="21"/>
        </w:rPr>
        <w:t>Responsibilities:</w:t>
      </w:r>
    </w:p>
    <w:p w14:paraId="7FA86A07" w14:textId="7AF89543" w:rsidR="001C1490" w:rsidRDefault="001C1490" w:rsidP="001C1490">
      <w:pPr>
        <w:rPr>
          <w:rFonts w:ascii="Calibri" w:hAnsi="Calibri"/>
          <w:bCs/>
          <w:sz w:val="21"/>
          <w:szCs w:val="21"/>
        </w:rPr>
      </w:pPr>
    </w:p>
    <w:p w14:paraId="2D831BF5" w14:textId="2F65FE8B"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Understanding the functional requirements.</w:t>
      </w:r>
    </w:p>
    <w:p w14:paraId="76E2E306" w14:textId="3EEA80A1"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Preparing the LLD based on Functional Requirements and Mapping Sheets.</w:t>
      </w:r>
    </w:p>
    <w:p w14:paraId="45557515" w14:textId="321C560A"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Develop ETL jobs for Interfaces using various stages like filter, aggregate, SCD, Change Capture, Lookup, Join, Sort etc.</w:t>
      </w:r>
    </w:p>
    <w:p w14:paraId="041D9647" w14:textId="427AF4C9"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Implemented SCD Type 2 Using Change capture as well as SCD stage.</w:t>
      </w:r>
    </w:p>
    <w:p w14:paraId="020DA268" w14:textId="6829905F"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Generated Surrogate key through transformer, Surrogate key generator as well as from Oracle Sequence.</w:t>
      </w:r>
    </w:p>
    <w:p w14:paraId="1D946814" w14:textId="56C81CD1"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Worked with Multiple file stages like sequential stage, datasets, Complex Flat File stages, Xml stages etc.</w:t>
      </w:r>
    </w:p>
    <w:p w14:paraId="56066759" w14:textId="533239C8"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Unit testing and Integration testing of ETL jobs.</w:t>
      </w:r>
    </w:p>
    <w:p w14:paraId="48DF7F41" w14:textId="4773248B"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Versioning and then Promotes the code to all higher environment (QA, Pre-Prod, Prod).</w:t>
      </w:r>
    </w:p>
    <w:p w14:paraId="5D9DAF66" w14:textId="6FA07255" w:rsidR="001C1490" w:rsidRPr="001C1490" w:rsidRDefault="001C1490" w:rsidP="001C1490">
      <w:pPr>
        <w:pStyle w:val="ListParagraph"/>
        <w:numPr>
          <w:ilvl w:val="0"/>
          <w:numId w:val="23"/>
        </w:numPr>
        <w:rPr>
          <w:rFonts w:ascii="Calibri" w:hAnsi="Calibri"/>
          <w:bCs/>
          <w:sz w:val="21"/>
          <w:szCs w:val="21"/>
        </w:rPr>
      </w:pPr>
      <w:r w:rsidRPr="001C1490">
        <w:rPr>
          <w:rFonts w:ascii="Calibri" w:hAnsi="Calibri"/>
          <w:bCs/>
          <w:sz w:val="21"/>
          <w:szCs w:val="21"/>
        </w:rPr>
        <w:t>Supporting defect fixes for QA, Pre-Prod and Prod Environments.</w:t>
      </w:r>
    </w:p>
    <w:p w14:paraId="24FE7B48" w14:textId="77777777" w:rsidR="00CF775C" w:rsidRDefault="00CF775C" w:rsidP="001C1490">
      <w:pPr>
        <w:rPr>
          <w:rFonts w:ascii="Calibri" w:hAnsi="Calibri"/>
          <w:b/>
          <w:sz w:val="21"/>
          <w:szCs w:val="21"/>
        </w:rPr>
      </w:pPr>
    </w:p>
    <w:p w14:paraId="06FA6498" w14:textId="77777777" w:rsidR="00304AA5" w:rsidRDefault="00304AA5" w:rsidP="001C1490">
      <w:pPr>
        <w:rPr>
          <w:rFonts w:ascii="Calibri" w:hAnsi="Calibri"/>
          <w:b/>
          <w:sz w:val="21"/>
          <w:szCs w:val="21"/>
        </w:rPr>
      </w:pPr>
    </w:p>
    <w:p w14:paraId="608360FC" w14:textId="3F0A3E07" w:rsidR="001C1490" w:rsidRDefault="00D20420" w:rsidP="001C1490">
      <w:pPr>
        <w:rPr>
          <w:rFonts w:ascii="Calibri" w:hAnsi="Calibri"/>
          <w:b/>
          <w:sz w:val="21"/>
          <w:szCs w:val="21"/>
        </w:rPr>
      </w:pPr>
      <w:r w:rsidRPr="00D20420">
        <w:rPr>
          <w:rFonts w:ascii="Calibri" w:hAnsi="Calibri"/>
          <w:b/>
          <w:sz w:val="21"/>
          <w:szCs w:val="21"/>
        </w:rPr>
        <w:t>Designation: DataStage and IIDR Admin</w:t>
      </w:r>
    </w:p>
    <w:p w14:paraId="659F508D" w14:textId="3D9E8BBD" w:rsidR="00D20420" w:rsidRDefault="00D20420" w:rsidP="00D20420">
      <w:pPr>
        <w:rPr>
          <w:rFonts w:ascii="Calibri" w:hAnsi="Calibri"/>
          <w:b/>
          <w:sz w:val="21"/>
          <w:szCs w:val="21"/>
        </w:rPr>
      </w:pPr>
      <w:r w:rsidRPr="001C1490">
        <w:rPr>
          <w:rFonts w:ascii="Calibri" w:hAnsi="Calibri"/>
          <w:b/>
          <w:sz w:val="21"/>
          <w:szCs w:val="21"/>
        </w:rPr>
        <w:t>Responsibilities:</w:t>
      </w:r>
    </w:p>
    <w:p w14:paraId="06639BB1" w14:textId="77777777" w:rsidR="00CF775C" w:rsidRPr="001C1490" w:rsidRDefault="00CF775C" w:rsidP="00D20420">
      <w:pPr>
        <w:rPr>
          <w:rFonts w:ascii="Calibri" w:hAnsi="Calibri"/>
          <w:b/>
          <w:sz w:val="21"/>
          <w:szCs w:val="21"/>
        </w:rPr>
      </w:pPr>
    </w:p>
    <w:p w14:paraId="1B0B5A9B" w14:textId="2BE22909" w:rsidR="00D20420" w:rsidRDefault="00D20420" w:rsidP="001C1490">
      <w:pPr>
        <w:rPr>
          <w:rFonts w:ascii="Calibri" w:hAnsi="Calibri"/>
          <w:b/>
          <w:sz w:val="21"/>
          <w:szCs w:val="21"/>
        </w:rPr>
      </w:pPr>
    </w:p>
    <w:p w14:paraId="1E4D02C2" w14:textId="02AC4B51"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Installation and configuration of IBM Information Server and fix packs for both Data Stage and IIDR on Dev., Test, Pre-Prod and Prod servers.</w:t>
      </w:r>
    </w:p>
    <w:p w14:paraId="26D2214B" w14:textId="528BA254"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Created users, groups, credential mappings and assigned administrator and user roles, privileges in</w:t>
      </w:r>
      <w:r w:rsidRPr="00D20420">
        <w:rPr>
          <w:rFonts w:ascii="Calibri" w:hAnsi="Calibri"/>
          <w:bCs/>
          <w:sz w:val="21"/>
          <w:szCs w:val="21"/>
        </w:rPr>
        <w:br/>
        <w:t>Different environments.</w:t>
      </w:r>
    </w:p>
    <w:p w14:paraId="51DF4C4D" w14:textId="7EE3878A"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Configured Environment variables, security, and connectivity. Tuned the deployment for performance</w:t>
      </w:r>
      <w:r w:rsidRPr="00D20420">
        <w:rPr>
          <w:rFonts w:ascii="Calibri" w:hAnsi="Calibri"/>
          <w:bCs/>
          <w:sz w:val="21"/>
          <w:szCs w:val="21"/>
        </w:rPr>
        <w:br/>
        <w:t>And backed up the installation.</w:t>
      </w:r>
    </w:p>
    <w:p w14:paraId="79D3A421" w14:textId="7F00069A"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 xml:space="preserve">Writing scripts to automate the </w:t>
      </w:r>
      <w:r w:rsidR="00304AA5" w:rsidRPr="00D20420">
        <w:rPr>
          <w:rFonts w:ascii="Calibri" w:hAnsi="Calibri"/>
          <w:bCs/>
          <w:sz w:val="21"/>
          <w:szCs w:val="21"/>
        </w:rPr>
        <w:t>day-to-day</w:t>
      </w:r>
      <w:r w:rsidRPr="00D20420">
        <w:rPr>
          <w:rFonts w:ascii="Calibri" w:hAnsi="Calibri"/>
          <w:bCs/>
          <w:sz w:val="21"/>
          <w:szCs w:val="21"/>
        </w:rPr>
        <w:t xml:space="preserve"> admin activities and scheduled it through cron.</w:t>
      </w:r>
    </w:p>
    <w:p w14:paraId="641EAB4A" w14:textId="780AA0C5"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Added, deleted and setup Data Stage projects from Data stage administrator.</w:t>
      </w:r>
    </w:p>
    <w:p w14:paraId="4AC6A16C" w14:textId="58AE7018"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Manage space allocation and usage on the Data Stage and CDC application Servers.</w:t>
      </w:r>
    </w:p>
    <w:p w14:paraId="370F2C86" w14:textId="7A097593"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 xml:space="preserve">Configured the server files </w:t>
      </w:r>
      <w:r w:rsidR="00CF775C" w:rsidRPr="00D20420">
        <w:rPr>
          <w:rFonts w:ascii="Calibri" w:hAnsi="Calibri"/>
          <w:bCs/>
          <w:sz w:val="21"/>
          <w:szCs w:val="21"/>
        </w:rPr>
        <w:t>uvobdc.confg</w:t>
      </w:r>
      <w:r w:rsidRPr="00D20420">
        <w:rPr>
          <w:rFonts w:ascii="Calibri" w:hAnsi="Calibri"/>
          <w:bCs/>
          <w:sz w:val="21"/>
          <w:szCs w:val="21"/>
        </w:rPr>
        <w:t xml:space="preserve"> </w:t>
      </w:r>
      <w:r w:rsidR="00CF775C" w:rsidRPr="00D20420">
        <w:rPr>
          <w:rFonts w:ascii="Calibri" w:hAnsi="Calibri"/>
          <w:bCs/>
          <w:sz w:val="21"/>
          <w:szCs w:val="21"/>
        </w:rPr>
        <w:t>and</w:t>
      </w:r>
      <w:r w:rsidR="00CF775C">
        <w:rPr>
          <w:rFonts w:ascii="Calibri" w:hAnsi="Calibri"/>
          <w:bCs/>
          <w:sz w:val="21"/>
          <w:szCs w:val="21"/>
        </w:rPr>
        <w:t xml:space="preserve"> </w:t>
      </w:r>
      <w:r w:rsidR="00CF775C" w:rsidRPr="00D20420">
        <w:rPr>
          <w:rFonts w:ascii="Calibri" w:hAnsi="Calibri"/>
          <w:bCs/>
          <w:sz w:val="21"/>
          <w:szCs w:val="21"/>
        </w:rPr>
        <w:t>.</w:t>
      </w:r>
      <w:r w:rsidRPr="00D20420">
        <w:rPr>
          <w:rFonts w:ascii="Calibri" w:hAnsi="Calibri"/>
          <w:bCs/>
          <w:sz w:val="21"/>
          <w:szCs w:val="21"/>
        </w:rPr>
        <w:t>odbc.ini files and setup TNS entries.</w:t>
      </w:r>
    </w:p>
    <w:p w14:paraId="4C85714F" w14:textId="4117AFBF"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Created Configuration files to increase parallelism of Data Stage jobs.</w:t>
      </w:r>
    </w:p>
    <w:p w14:paraId="44BDFF57" w14:textId="6B7F0212"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 xml:space="preserve">Configuring password less </w:t>
      </w:r>
      <w:r w:rsidR="00CF775C">
        <w:rPr>
          <w:rFonts w:ascii="Calibri" w:hAnsi="Calibri"/>
          <w:bCs/>
          <w:sz w:val="21"/>
          <w:szCs w:val="21"/>
        </w:rPr>
        <w:t>s</w:t>
      </w:r>
      <w:r w:rsidRPr="00D20420">
        <w:rPr>
          <w:rFonts w:ascii="Calibri" w:hAnsi="Calibri"/>
          <w:bCs/>
          <w:sz w:val="21"/>
          <w:szCs w:val="21"/>
        </w:rPr>
        <w:t>sh connection between the servers whenever needed in Project.</w:t>
      </w:r>
    </w:p>
    <w:p w14:paraId="0A808310" w14:textId="0A85E7EA"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Responsible for starting and stopping Data Stage and CDC services during maintenance window.</w:t>
      </w:r>
    </w:p>
    <w:p w14:paraId="4E1EC55D" w14:textId="6280D4DA"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Monitoring the complete Autosys Flow regularly.</w:t>
      </w:r>
    </w:p>
    <w:p w14:paraId="037292DB" w14:textId="51EAD544"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Handling the defects like Code Fixes, Performance tuning, Code Enhancements as well as adhoc change requests from business.</w:t>
      </w:r>
    </w:p>
    <w:p w14:paraId="60A50A40" w14:textId="58AD2954"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Raising Change, Representing Change in CAB and get the approval from Change manager.</w:t>
      </w:r>
    </w:p>
    <w:p w14:paraId="061771F9" w14:textId="4AAD880B"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Create Problem ticket, find out the root cause of problem.</w:t>
      </w:r>
    </w:p>
    <w:p w14:paraId="7E48F000" w14:textId="1AFAB1A0" w:rsidR="00D20420" w:rsidRPr="00D20420" w:rsidRDefault="00D20420" w:rsidP="00D20420">
      <w:pPr>
        <w:pStyle w:val="ListParagraph"/>
        <w:numPr>
          <w:ilvl w:val="0"/>
          <w:numId w:val="23"/>
        </w:numPr>
        <w:rPr>
          <w:rFonts w:ascii="Calibri" w:hAnsi="Calibri"/>
          <w:bCs/>
          <w:sz w:val="21"/>
          <w:szCs w:val="21"/>
        </w:rPr>
      </w:pPr>
      <w:r w:rsidRPr="00D20420">
        <w:rPr>
          <w:rFonts w:ascii="Calibri" w:hAnsi="Calibri"/>
          <w:bCs/>
          <w:sz w:val="21"/>
          <w:szCs w:val="21"/>
        </w:rPr>
        <w:t>Resolving Incident and RF raised within SLA.</w:t>
      </w:r>
    </w:p>
    <w:p w14:paraId="647434E7" w14:textId="77777777" w:rsidR="001C1490" w:rsidRPr="001C1490" w:rsidRDefault="001C1490" w:rsidP="001C1490">
      <w:pPr>
        <w:rPr>
          <w:rFonts w:ascii="Calibri" w:hAnsi="Calibri"/>
          <w:bCs/>
          <w:sz w:val="21"/>
          <w:szCs w:val="21"/>
        </w:rPr>
      </w:pPr>
    </w:p>
    <w:p w14:paraId="721FEC8A" w14:textId="77777777" w:rsidR="0048010E" w:rsidRDefault="0048010E" w:rsidP="00877059">
      <w:pPr>
        <w:jc w:val="both"/>
        <w:rPr>
          <w:rFonts w:ascii="Calibri" w:hAnsi="Calibri"/>
          <w:b/>
          <w:bCs/>
          <w:sz w:val="21"/>
          <w:szCs w:val="21"/>
        </w:rPr>
      </w:pPr>
    </w:p>
    <w:p w14:paraId="35B2BFC9" w14:textId="77777777" w:rsidR="0048010E" w:rsidRDefault="0048010E" w:rsidP="00877059">
      <w:pPr>
        <w:jc w:val="both"/>
        <w:rPr>
          <w:rFonts w:ascii="Calibri" w:hAnsi="Calibri"/>
          <w:b/>
          <w:bCs/>
          <w:sz w:val="21"/>
          <w:szCs w:val="21"/>
        </w:rPr>
      </w:pPr>
    </w:p>
    <w:p w14:paraId="1CB1EAAE" w14:textId="4DC2653D" w:rsidR="009026B7" w:rsidRPr="00877059" w:rsidRDefault="009026B7" w:rsidP="00877059">
      <w:pPr>
        <w:jc w:val="both"/>
        <w:rPr>
          <w:rFonts w:ascii="Calibri" w:hAnsi="Calibri"/>
          <w:b/>
          <w:bCs/>
          <w:sz w:val="21"/>
          <w:szCs w:val="21"/>
        </w:rPr>
      </w:pPr>
      <w:r w:rsidRPr="00877059">
        <w:rPr>
          <w:rFonts w:ascii="Calibri" w:hAnsi="Calibri"/>
          <w:b/>
          <w:bCs/>
          <w:sz w:val="21"/>
          <w:szCs w:val="21"/>
        </w:rPr>
        <w:t xml:space="preserve">Significant Achievements </w:t>
      </w:r>
    </w:p>
    <w:p w14:paraId="03AB5E62" w14:textId="102D003E" w:rsidR="000B4152" w:rsidRDefault="00176F0D" w:rsidP="00C20F7E">
      <w:pPr>
        <w:numPr>
          <w:ilvl w:val="0"/>
          <w:numId w:val="14"/>
        </w:numPr>
        <w:autoSpaceDE w:val="0"/>
        <w:autoSpaceDN w:val="0"/>
        <w:adjustRightInd w:val="0"/>
        <w:jc w:val="both"/>
        <w:rPr>
          <w:rFonts w:ascii="Calibri" w:hAnsi="Calibri"/>
          <w:sz w:val="21"/>
          <w:szCs w:val="21"/>
        </w:rPr>
      </w:pPr>
      <w:r>
        <w:rPr>
          <w:rFonts w:ascii="Calibri" w:hAnsi="Calibri"/>
          <w:sz w:val="21"/>
          <w:szCs w:val="21"/>
        </w:rPr>
        <w:t xml:space="preserve">Awarded with </w:t>
      </w:r>
      <w:r w:rsidR="00D20420">
        <w:rPr>
          <w:rFonts w:ascii="Calibri" w:hAnsi="Calibri"/>
          <w:sz w:val="21"/>
          <w:szCs w:val="21"/>
        </w:rPr>
        <w:t>Star of Month in recognition of inspiring performance in development team at Tesco.</w:t>
      </w:r>
    </w:p>
    <w:p w14:paraId="1D48FE2A" w14:textId="4ACE2A1D" w:rsidR="00176F0D" w:rsidRDefault="00361AA7" w:rsidP="00C20F7E">
      <w:pPr>
        <w:numPr>
          <w:ilvl w:val="0"/>
          <w:numId w:val="14"/>
        </w:numPr>
        <w:autoSpaceDE w:val="0"/>
        <w:autoSpaceDN w:val="0"/>
        <w:adjustRightInd w:val="0"/>
        <w:jc w:val="both"/>
        <w:rPr>
          <w:rFonts w:ascii="Calibri" w:hAnsi="Calibri"/>
          <w:sz w:val="21"/>
          <w:szCs w:val="21"/>
        </w:rPr>
      </w:pPr>
      <w:r>
        <w:rPr>
          <w:rFonts w:ascii="Calibri" w:hAnsi="Calibri"/>
          <w:sz w:val="21"/>
          <w:szCs w:val="21"/>
        </w:rPr>
        <w:t xml:space="preserve">Awarded </w:t>
      </w:r>
      <w:r w:rsidR="00176F0D">
        <w:rPr>
          <w:rFonts w:ascii="Calibri" w:hAnsi="Calibri"/>
          <w:sz w:val="21"/>
          <w:szCs w:val="21"/>
        </w:rPr>
        <w:t xml:space="preserve">with </w:t>
      </w:r>
      <w:r w:rsidR="00D20420">
        <w:rPr>
          <w:rFonts w:ascii="Calibri" w:hAnsi="Calibri"/>
          <w:sz w:val="21"/>
          <w:szCs w:val="21"/>
        </w:rPr>
        <w:t>Star of Moment in</w:t>
      </w:r>
      <w:r w:rsidR="00176F0D">
        <w:rPr>
          <w:rFonts w:ascii="Calibri" w:hAnsi="Calibri"/>
          <w:sz w:val="21"/>
          <w:szCs w:val="21"/>
        </w:rPr>
        <w:t xml:space="preserve"> recognition for </w:t>
      </w:r>
      <w:r w:rsidR="00D20420">
        <w:rPr>
          <w:rFonts w:ascii="Calibri" w:hAnsi="Calibri"/>
          <w:sz w:val="21"/>
          <w:szCs w:val="21"/>
        </w:rPr>
        <w:t>extra ordinary performance improvement in travel batch</w:t>
      </w:r>
      <w:r w:rsidR="004A3540">
        <w:rPr>
          <w:rFonts w:ascii="Calibri" w:hAnsi="Calibri"/>
          <w:sz w:val="21"/>
          <w:szCs w:val="21"/>
        </w:rPr>
        <w:t xml:space="preserve"> 8hrs at Tesco.</w:t>
      </w:r>
    </w:p>
    <w:p w14:paraId="29CBED1D" w14:textId="05A72C31" w:rsidR="00176F0D" w:rsidRDefault="00176F0D" w:rsidP="00C20F7E">
      <w:pPr>
        <w:numPr>
          <w:ilvl w:val="0"/>
          <w:numId w:val="14"/>
        </w:numPr>
        <w:autoSpaceDE w:val="0"/>
        <w:autoSpaceDN w:val="0"/>
        <w:adjustRightInd w:val="0"/>
        <w:jc w:val="both"/>
        <w:rPr>
          <w:rFonts w:ascii="Calibri" w:hAnsi="Calibri"/>
          <w:sz w:val="21"/>
          <w:szCs w:val="21"/>
        </w:rPr>
      </w:pPr>
      <w:r>
        <w:rPr>
          <w:rFonts w:ascii="Calibri" w:hAnsi="Calibri"/>
          <w:sz w:val="21"/>
          <w:szCs w:val="21"/>
        </w:rPr>
        <w:t xml:space="preserve">Awarded </w:t>
      </w:r>
      <w:r w:rsidR="004A3540">
        <w:rPr>
          <w:rFonts w:ascii="Calibri" w:hAnsi="Calibri"/>
          <w:sz w:val="21"/>
          <w:szCs w:val="21"/>
        </w:rPr>
        <w:t>Tesco Value award for being a service superstar.</w:t>
      </w:r>
    </w:p>
    <w:p w14:paraId="5BFF49F6" w14:textId="77777777" w:rsidR="004A3540" w:rsidRDefault="004A3540" w:rsidP="001265BD">
      <w:pPr>
        <w:numPr>
          <w:ilvl w:val="0"/>
          <w:numId w:val="14"/>
        </w:numPr>
        <w:autoSpaceDE w:val="0"/>
        <w:autoSpaceDN w:val="0"/>
        <w:adjustRightInd w:val="0"/>
        <w:jc w:val="both"/>
        <w:rPr>
          <w:rFonts w:ascii="Calibri" w:hAnsi="Calibri"/>
          <w:sz w:val="21"/>
          <w:szCs w:val="21"/>
        </w:rPr>
      </w:pPr>
      <w:r>
        <w:rPr>
          <w:rFonts w:ascii="Calibri" w:hAnsi="Calibri"/>
          <w:sz w:val="21"/>
          <w:szCs w:val="21"/>
        </w:rPr>
        <w:t>Awarded Certificate of appreciation from SAP Labs</w:t>
      </w:r>
      <w:r w:rsidR="00176F0D">
        <w:rPr>
          <w:rFonts w:ascii="Calibri" w:hAnsi="Calibri"/>
          <w:sz w:val="21"/>
          <w:szCs w:val="21"/>
        </w:rPr>
        <w:t>.</w:t>
      </w:r>
    </w:p>
    <w:p w14:paraId="626BC29D" w14:textId="77777777" w:rsidR="004A3540" w:rsidRDefault="004A3540" w:rsidP="001265BD">
      <w:pPr>
        <w:numPr>
          <w:ilvl w:val="0"/>
          <w:numId w:val="14"/>
        </w:numPr>
        <w:autoSpaceDE w:val="0"/>
        <w:autoSpaceDN w:val="0"/>
        <w:adjustRightInd w:val="0"/>
        <w:jc w:val="both"/>
        <w:rPr>
          <w:rFonts w:ascii="Calibri" w:hAnsi="Calibri"/>
          <w:sz w:val="21"/>
          <w:szCs w:val="21"/>
        </w:rPr>
      </w:pPr>
      <w:r>
        <w:rPr>
          <w:rFonts w:ascii="Calibri" w:hAnsi="Calibri"/>
          <w:sz w:val="21"/>
          <w:szCs w:val="21"/>
        </w:rPr>
        <w:t>Awarded Spot Award at Ness from Canadian tire corporation towards the contribution in Data Integration Project.</w:t>
      </w:r>
    </w:p>
    <w:p w14:paraId="7142A7A2" w14:textId="66D1CE2F" w:rsidR="00C20F7E" w:rsidRDefault="004A3540" w:rsidP="001265BD">
      <w:pPr>
        <w:numPr>
          <w:ilvl w:val="0"/>
          <w:numId w:val="14"/>
        </w:numPr>
        <w:autoSpaceDE w:val="0"/>
        <w:autoSpaceDN w:val="0"/>
        <w:adjustRightInd w:val="0"/>
        <w:jc w:val="both"/>
        <w:rPr>
          <w:rFonts w:ascii="Calibri" w:hAnsi="Calibri"/>
          <w:sz w:val="21"/>
          <w:szCs w:val="21"/>
        </w:rPr>
      </w:pPr>
      <w:r>
        <w:rPr>
          <w:rFonts w:ascii="Calibri" w:hAnsi="Calibri"/>
          <w:sz w:val="21"/>
          <w:szCs w:val="21"/>
        </w:rPr>
        <w:t>Awarded Spot award at Use Ready for contribution in ABB project.</w:t>
      </w:r>
      <w:r w:rsidR="00176F0D">
        <w:rPr>
          <w:rFonts w:ascii="Calibri" w:hAnsi="Calibri"/>
          <w:sz w:val="21"/>
          <w:szCs w:val="21"/>
        </w:rPr>
        <w:t xml:space="preserve">  </w:t>
      </w:r>
    </w:p>
    <w:p w14:paraId="19DFC15C" w14:textId="3AC21440" w:rsidR="0029253A" w:rsidRDefault="0029253A" w:rsidP="001265BD">
      <w:pPr>
        <w:numPr>
          <w:ilvl w:val="0"/>
          <w:numId w:val="14"/>
        </w:numPr>
        <w:autoSpaceDE w:val="0"/>
        <w:autoSpaceDN w:val="0"/>
        <w:adjustRightInd w:val="0"/>
        <w:jc w:val="both"/>
        <w:rPr>
          <w:rFonts w:ascii="Calibri" w:hAnsi="Calibri"/>
          <w:sz w:val="21"/>
          <w:szCs w:val="21"/>
        </w:rPr>
      </w:pPr>
      <w:r>
        <w:rPr>
          <w:rFonts w:ascii="Calibri" w:hAnsi="Calibri"/>
          <w:sz w:val="21"/>
          <w:szCs w:val="21"/>
        </w:rPr>
        <w:t>Received Quarterly Awards twice from CEO at USEReady for demonstrating excellence in delivery and deep customer centricity.</w:t>
      </w:r>
    </w:p>
    <w:p w14:paraId="1CF9FF2F" w14:textId="12084A14" w:rsidR="00805A06" w:rsidRDefault="00805A06" w:rsidP="007E6AC2">
      <w:pPr>
        <w:autoSpaceDE w:val="0"/>
        <w:autoSpaceDN w:val="0"/>
        <w:adjustRightInd w:val="0"/>
        <w:ind w:left="360"/>
        <w:jc w:val="both"/>
        <w:rPr>
          <w:rFonts w:ascii="Calibri" w:hAnsi="Calibri"/>
          <w:b/>
          <w:bCs/>
          <w:sz w:val="21"/>
          <w:szCs w:val="21"/>
        </w:rPr>
      </w:pPr>
    </w:p>
    <w:p w14:paraId="594BB651" w14:textId="77777777" w:rsidR="00997CA3" w:rsidRDefault="00997CA3" w:rsidP="007E6AC2">
      <w:pPr>
        <w:autoSpaceDE w:val="0"/>
        <w:autoSpaceDN w:val="0"/>
        <w:adjustRightInd w:val="0"/>
        <w:ind w:left="360"/>
        <w:jc w:val="both"/>
        <w:rPr>
          <w:rFonts w:ascii="Calibri" w:hAnsi="Calibri"/>
          <w:b/>
          <w:bCs/>
          <w:sz w:val="21"/>
          <w:szCs w:val="21"/>
        </w:rPr>
      </w:pPr>
    </w:p>
    <w:p w14:paraId="239D4436" w14:textId="4338EFD1" w:rsidR="007E6AC2" w:rsidRPr="004107ED" w:rsidRDefault="007E6AC2" w:rsidP="007E6AC2">
      <w:pPr>
        <w:jc w:val="center"/>
        <w:rPr>
          <w:rFonts w:ascii="Calibri" w:hAnsi="Calibri"/>
          <w:b/>
          <w:bCs/>
          <w:sz w:val="28"/>
          <w:szCs w:val="28"/>
        </w:rPr>
      </w:pPr>
      <w:r>
        <w:rPr>
          <w:rFonts w:ascii="Calibri" w:hAnsi="Calibri"/>
          <w:b/>
          <w:bCs/>
          <w:sz w:val="28"/>
          <w:szCs w:val="28"/>
        </w:rPr>
        <w:t>CERTIFICATIONS</w:t>
      </w:r>
    </w:p>
    <w:p w14:paraId="634EA202" w14:textId="77777777" w:rsidR="007E6AC2" w:rsidRDefault="007E6AC2" w:rsidP="007E6AC2">
      <w:pPr>
        <w:rPr>
          <w:rFonts w:ascii="Calibri" w:hAnsi="Calibri"/>
          <w:b/>
          <w:bCs/>
          <w:sz w:val="21"/>
          <w:szCs w:val="21"/>
        </w:rPr>
      </w:pPr>
      <w:r>
        <w:rPr>
          <w:rFonts w:ascii="Calibri" w:hAnsi="Calibri"/>
          <w:b/>
          <w:bCs/>
          <w:noProof/>
          <w:sz w:val="21"/>
          <w:szCs w:val="21"/>
          <w:lang w:val="en-IN" w:eastAsia="en-IN"/>
        </w:rPr>
        <mc:AlternateContent>
          <mc:Choice Requires="wps">
            <w:drawing>
              <wp:anchor distT="0" distB="0" distL="114300" distR="114300" simplePos="0" relativeHeight="251677184" behindDoc="0" locked="0" layoutInCell="1" allowOverlap="1" wp14:anchorId="5C977B73" wp14:editId="3A67BFD2">
                <wp:simplePos x="0" y="0"/>
                <wp:positionH relativeFrom="column">
                  <wp:posOffset>0</wp:posOffset>
                </wp:positionH>
                <wp:positionV relativeFrom="paragraph">
                  <wp:posOffset>18415</wp:posOffset>
                </wp:positionV>
                <wp:extent cx="6438900" cy="0"/>
                <wp:effectExtent l="0" t="19050" r="19050" b="1905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B2E6C" id="AutoShape 5" o:spid="_x0000_s1026" type="#_x0000_t32" style="position:absolute;margin-left:0;margin-top:1.45pt;width:507pt;height: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" strokecolor="#002060" strokeweight="3pt"/>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6"/>
        <w:gridCol w:w="5114"/>
      </w:tblGrid>
      <w:tr w:rsidR="00796C77" w:rsidRPr="007E6AC2" w14:paraId="01459A94" w14:textId="77777777" w:rsidTr="00C2498F">
        <w:tc>
          <w:tcPr>
            <w:tcW w:w="2461" w:type="pct"/>
            <w:shd w:val="clear" w:color="auto" w:fill="auto"/>
          </w:tcPr>
          <w:p w14:paraId="5E930EC3" w14:textId="6CA8117E" w:rsidR="00796C77" w:rsidRPr="007E6AC2" w:rsidRDefault="001B4A34" w:rsidP="00796C77">
            <w:pPr>
              <w:rPr>
                <w:rFonts w:ascii="Calibri" w:hAnsi="Calibri"/>
                <w:bCs/>
                <w:sz w:val="21"/>
                <w:szCs w:val="21"/>
              </w:rPr>
            </w:pPr>
            <w:r>
              <w:rPr>
                <w:rFonts w:ascii="Calibri" w:hAnsi="Calibri"/>
                <w:bCs/>
                <w:sz w:val="21"/>
                <w:szCs w:val="21"/>
              </w:rPr>
              <w:t>Hands on Snowflake – Web UI Essentials</w:t>
            </w:r>
          </w:p>
        </w:tc>
        <w:tc>
          <w:tcPr>
            <w:tcW w:w="2539" w:type="pct"/>
            <w:shd w:val="clear" w:color="auto" w:fill="auto"/>
          </w:tcPr>
          <w:p w14:paraId="4AAA45D3" w14:textId="11FE6899" w:rsidR="00796C77" w:rsidRPr="007E6AC2" w:rsidRDefault="001B4A34" w:rsidP="00C2498F">
            <w:pPr>
              <w:rPr>
                <w:rFonts w:ascii="Calibri" w:hAnsi="Calibri"/>
                <w:bCs/>
                <w:sz w:val="21"/>
                <w:szCs w:val="21"/>
              </w:rPr>
            </w:pPr>
            <w:r>
              <w:rPr>
                <w:rFonts w:ascii="Calibri" w:hAnsi="Calibri"/>
                <w:bCs/>
                <w:sz w:val="21"/>
                <w:szCs w:val="21"/>
              </w:rPr>
              <w:t>Snowflake</w:t>
            </w:r>
          </w:p>
        </w:tc>
      </w:tr>
      <w:tr w:rsidR="00DF373E" w:rsidRPr="007E6AC2" w14:paraId="09229B3C" w14:textId="77777777" w:rsidTr="00C2498F">
        <w:tc>
          <w:tcPr>
            <w:tcW w:w="2461" w:type="pct"/>
            <w:shd w:val="clear" w:color="auto" w:fill="auto"/>
          </w:tcPr>
          <w:p w14:paraId="14EBD122" w14:textId="27B56759" w:rsidR="00DF373E" w:rsidRDefault="00DF373E" w:rsidP="00796C77">
            <w:pPr>
              <w:rPr>
                <w:rFonts w:ascii="Calibri" w:hAnsi="Calibri"/>
                <w:bCs/>
                <w:sz w:val="21"/>
                <w:szCs w:val="21"/>
              </w:rPr>
            </w:pPr>
            <w:r w:rsidRPr="00DF373E">
              <w:rPr>
                <w:rFonts w:ascii="Calibri" w:hAnsi="Calibri"/>
                <w:bCs/>
                <w:sz w:val="21"/>
                <w:szCs w:val="21"/>
              </w:rPr>
              <w:t>Hands On Essentials - Data Warehouse</w:t>
            </w:r>
          </w:p>
        </w:tc>
        <w:tc>
          <w:tcPr>
            <w:tcW w:w="2539" w:type="pct"/>
            <w:shd w:val="clear" w:color="auto" w:fill="auto"/>
          </w:tcPr>
          <w:p w14:paraId="35C2B18F" w14:textId="747E8E8F" w:rsidR="00DF373E" w:rsidRDefault="00DF373E" w:rsidP="00C2498F">
            <w:pPr>
              <w:rPr>
                <w:rFonts w:ascii="Calibri" w:hAnsi="Calibri"/>
                <w:bCs/>
                <w:sz w:val="21"/>
                <w:szCs w:val="21"/>
              </w:rPr>
            </w:pPr>
            <w:r>
              <w:rPr>
                <w:rFonts w:ascii="Calibri" w:hAnsi="Calibri"/>
                <w:bCs/>
                <w:sz w:val="21"/>
                <w:szCs w:val="21"/>
              </w:rPr>
              <w:t>Snowflake</w:t>
            </w:r>
          </w:p>
        </w:tc>
      </w:tr>
      <w:tr w:rsidR="00DF373E" w:rsidRPr="007E6AC2" w14:paraId="1CA40616" w14:textId="77777777" w:rsidTr="00C2498F">
        <w:tc>
          <w:tcPr>
            <w:tcW w:w="2461" w:type="pct"/>
            <w:shd w:val="clear" w:color="auto" w:fill="auto"/>
          </w:tcPr>
          <w:p w14:paraId="3BF4CF70" w14:textId="6F0395AE" w:rsidR="00DF373E" w:rsidRPr="00DF373E" w:rsidRDefault="00DF373E" w:rsidP="00796C77">
            <w:pPr>
              <w:rPr>
                <w:rFonts w:ascii="Calibri" w:hAnsi="Calibri"/>
                <w:bCs/>
                <w:sz w:val="21"/>
                <w:szCs w:val="21"/>
              </w:rPr>
            </w:pPr>
            <w:r w:rsidRPr="00DF373E">
              <w:rPr>
                <w:rFonts w:ascii="Calibri" w:hAnsi="Calibri"/>
                <w:bCs/>
                <w:sz w:val="21"/>
                <w:szCs w:val="21"/>
              </w:rPr>
              <w:t>Hands On Essentials - Data Applications</w:t>
            </w:r>
          </w:p>
        </w:tc>
        <w:tc>
          <w:tcPr>
            <w:tcW w:w="2539" w:type="pct"/>
            <w:shd w:val="clear" w:color="auto" w:fill="auto"/>
          </w:tcPr>
          <w:p w14:paraId="39C6D9F3" w14:textId="7F71D4D9" w:rsidR="00DF373E" w:rsidRDefault="00DF373E" w:rsidP="00C2498F">
            <w:pPr>
              <w:rPr>
                <w:rFonts w:ascii="Calibri" w:hAnsi="Calibri"/>
                <w:bCs/>
                <w:sz w:val="21"/>
                <w:szCs w:val="21"/>
              </w:rPr>
            </w:pPr>
            <w:r>
              <w:rPr>
                <w:rFonts w:ascii="Calibri" w:hAnsi="Calibri"/>
                <w:bCs/>
                <w:sz w:val="21"/>
                <w:szCs w:val="21"/>
              </w:rPr>
              <w:t>Snowflake</w:t>
            </w:r>
          </w:p>
        </w:tc>
      </w:tr>
      <w:tr w:rsidR="00DF373E" w:rsidRPr="007E6AC2" w14:paraId="094499BD" w14:textId="77777777" w:rsidTr="00C2498F">
        <w:tc>
          <w:tcPr>
            <w:tcW w:w="2461" w:type="pct"/>
            <w:shd w:val="clear" w:color="auto" w:fill="auto"/>
          </w:tcPr>
          <w:p w14:paraId="224414E4" w14:textId="19480EC0" w:rsidR="00DF373E" w:rsidRPr="00DF373E" w:rsidRDefault="00DF373E" w:rsidP="00796C77">
            <w:pPr>
              <w:rPr>
                <w:rFonts w:ascii="Calibri" w:hAnsi="Calibri"/>
                <w:bCs/>
                <w:sz w:val="21"/>
                <w:szCs w:val="21"/>
              </w:rPr>
            </w:pPr>
            <w:r w:rsidRPr="00DF373E">
              <w:rPr>
                <w:rFonts w:ascii="Calibri" w:hAnsi="Calibri"/>
                <w:bCs/>
                <w:sz w:val="21"/>
                <w:szCs w:val="21"/>
              </w:rPr>
              <w:t>Databricks Lakehouse Fundamentals</w:t>
            </w:r>
          </w:p>
        </w:tc>
        <w:tc>
          <w:tcPr>
            <w:tcW w:w="2539" w:type="pct"/>
            <w:shd w:val="clear" w:color="auto" w:fill="auto"/>
          </w:tcPr>
          <w:p w14:paraId="28E23629" w14:textId="59A82543" w:rsidR="00DF373E" w:rsidRDefault="00DF373E" w:rsidP="00C2498F">
            <w:pPr>
              <w:rPr>
                <w:rFonts w:ascii="Calibri" w:hAnsi="Calibri"/>
                <w:bCs/>
                <w:sz w:val="21"/>
                <w:szCs w:val="21"/>
              </w:rPr>
            </w:pPr>
            <w:r>
              <w:rPr>
                <w:rFonts w:ascii="Calibri" w:hAnsi="Calibri"/>
                <w:bCs/>
                <w:sz w:val="21"/>
                <w:szCs w:val="21"/>
              </w:rPr>
              <w:t>Databricks</w:t>
            </w:r>
          </w:p>
        </w:tc>
      </w:tr>
      <w:tr w:rsidR="00DF373E" w:rsidRPr="007E6AC2" w14:paraId="48C8AACB" w14:textId="77777777" w:rsidTr="00C2498F">
        <w:tc>
          <w:tcPr>
            <w:tcW w:w="2461" w:type="pct"/>
            <w:shd w:val="clear" w:color="auto" w:fill="auto"/>
          </w:tcPr>
          <w:p w14:paraId="19FEA32A" w14:textId="0454F9E9" w:rsidR="00DF373E" w:rsidRPr="00DF373E" w:rsidRDefault="00DF373E" w:rsidP="00796C77">
            <w:pPr>
              <w:rPr>
                <w:rFonts w:ascii="Calibri" w:hAnsi="Calibri"/>
                <w:bCs/>
                <w:sz w:val="21"/>
                <w:szCs w:val="21"/>
              </w:rPr>
            </w:pPr>
            <w:r w:rsidRPr="00DF373E">
              <w:rPr>
                <w:rFonts w:ascii="Calibri" w:hAnsi="Calibri"/>
                <w:bCs/>
                <w:sz w:val="21"/>
                <w:szCs w:val="21"/>
              </w:rPr>
              <w:t>dbt Fundamentals</w:t>
            </w:r>
          </w:p>
        </w:tc>
        <w:tc>
          <w:tcPr>
            <w:tcW w:w="2539" w:type="pct"/>
            <w:shd w:val="clear" w:color="auto" w:fill="auto"/>
          </w:tcPr>
          <w:p w14:paraId="58C6416C" w14:textId="0D98819A" w:rsidR="00DF373E" w:rsidRDefault="00DF373E" w:rsidP="00C2498F">
            <w:pPr>
              <w:rPr>
                <w:rFonts w:ascii="Calibri" w:hAnsi="Calibri"/>
                <w:bCs/>
                <w:sz w:val="21"/>
                <w:szCs w:val="21"/>
              </w:rPr>
            </w:pPr>
            <w:r>
              <w:rPr>
                <w:rFonts w:ascii="Calibri" w:hAnsi="Calibri"/>
                <w:bCs/>
                <w:sz w:val="21"/>
                <w:szCs w:val="21"/>
              </w:rPr>
              <w:t>Dbt Labs</w:t>
            </w:r>
          </w:p>
        </w:tc>
      </w:tr>
      <w:tr w:rsidR="00DF373E" w:rsidRPr="007E6AC2" w14:paraId="5C037E06" w14:textId="77777777" w:rsidTr="00C2498F">
        <w:tc>
          <w:tcPr>
            <w:tcW w:w="2461" w:type="pct"/>
            <w:shd w:val="clear" w:color="auto" w:fill="auto"/>
          </w:tcPr>
          <w:p w14:paraId="65E8E6B0" w14:textId="4A713CCF" w:rsidR="00DF373E" w:rsidRPr="00DF373E" w:rsidRDefault="00DF373E" w:rsidP="00796C77">
            <w:pPr>
              <w:rPr>
                <w:rFonts w:ascii="Calibri" w:hAnsi="Calibri"/>
                <w:bCs/>
                <w:sz w:val="21"/>
                <w:szCs w:val="21"/>
              </w:rPr>
            </w:pPr>
            <w:r w:rsidRPr="00DF373E">
              <w:rPr>
                <w:rFonts w:ascii="Calibri" w:hAnsi="Calibri"/>
                <w:bCs/>
                <w:sz w:val="21"/>
                <w:szCs w:val="21"/>
              </w:rPr>
              <w:t>Power BI Essential</w:t>
            </w:r>
          </w:p>
        </w:tc>
        <w:tc>
          <w:tcPr>
            <w:tcW w:w="2539" w:type="pct"/>
            <w:shd w:val="clear" w:color="auto" w:fill="auto"/>
          </w:tcPr>
          <w:p w14:paraId="32E6D198" w14:textId="47C4C89A" w:rsidR="00DF373E" w:rsidRDefault="00DF373E" w:rsidP="00C2498F">
            <w:pPr>
              <w:rPr>
                <w:rFonts w:ascii="Calibri" w:hAnsi="Calibri"/>
                <w:bCs/>
                <w:sz w:val="21"/>
                <w:szCs w:val="21"/>
              </w:rPr>
            </w:pPr>
            <w:r>
              <w:rPr>
                <w:rFonts w:ascii="Calibri" w:hAnsi="Calibri"/>
                <w:bCs/>
                <w:sz w:val="21"/>
                <w:szCs w:val="21"/>
              </w:rPr>
              <w:t>LinkedIn</w:t>
            </w:r>
          </w:p>
        </w:tc>
      </w:tr>
      <w:tr w:rsidR="00DF373E" w:rsidRPr="007E6AC2" w14:paraId="16F58361" w14:textId="77777777" w:rsidTr="00C2498F">
        <w:tc>
          <w:tcPr>
            <w:tcW w:w="2461" w:type="pct"/>
            <w:shd w:val="clear" w:color="auto" w:fill="auto"/>
          </w:tcPr>
          <w:p w14:paraId="20C2AB37" w14:textId="36A43F5E" w:rsidR="00DF373E" w:rsidRPr="00DF373E" w:rsidRDefault="00D60855" w:rsidP="00796C77">
            <w:pPr>
              <w:rPr>
                <w:rFonts w:ascii="Calibri" w:hAnsi="Calibri"/>
                <w:bCs/>
                <w:sz w:val="21"/>
                <w:szCs w:val="21"/>
              </w:rPr>
            </w:pPr>
            <w:r>
              <w:rPr>
                <w:rFonts w:ascii="Calibri" w:hAnsi="Calibri"/>
                <w:bCs/>
                <w:sz w:val="21"/>
                <w:szCs w:val="21"/>
              </w:rPr>
              <w:t>Microsoft Azure Fundamentals – AZ900</w:t>
            </w:r>
          </w:p>
        </w:tc>
        <w:tc>
          <w:tcPr>
            <w:tcW w:w="2539" w:type="pct"/>
            <w:shd w:val="clear" w:color="auto" w:fill="auto"/>
          </w:tcPr>
          <w:p w14:paraId="672F26EF" w14:textId="25E2F127" w:rsidR="00DF373E" w:rsidRDefault="00D60855" w:rsidP="00C2498F">
            <w:pPr>
              <w:rPr>
                <w:rFonts w:ascii="Calibri" w:hAnsi="Calibri"/>
                <w:bCs/>
                <w:sz w:val="21"/>
                <w:szCs w:val="21"/>
              </w:rPr>
            </w:pPr>
            <w:r>
              <w:rPr>
                <w:rFonts w:ascii="Calibri" w:hAnsi="Calibri"/>
                <w:bCs/>
                <w:sz w:val="21"/>
                <w:szCs w:val="21"/>
              </w:rPr>
              <w:t>Microsoft Azure</w:t>
            </w:r>
          </w:p>
        </w:tc>
      </w:tr>
      <w:tr w:rsidR="00DF373E" w:rsidRPr="007E6AC2" w14:paraId="17EDBAC0" w14:textId="77777777" w:rsidTr="00C2498F">
        <w:tc>
          <w:tcPr>
            <w:tcW w:w="2461" w:type="pct"/>
            <w:shd w:val="clear" w:color="auto" w:fill="auto"/>
          </w:tcPr>
          <w:p w14:paraId="21398B6F" w14:textId="4BA9869A" w:rsidR="00DF373E" w:rsidRPr="00DF373E" w:rsidRDefault="00D60855" w:rsidP="00796C77">
            <w:pPr>
              <w:rPr>
                <w:rFonts w:ascii="Calibri" w:hAnsi="Calibri"/>
                <w:bCs/>
                <w:sz w:val="21"/>
                <w:szCs w:val="21"/>
              </w:rPr>
            </w:pPr>
            <w:r>
              <w:rPr>
                <w:rFonts w:ascii="Calibri" w:hAnsi="Calibri"/>
                <w:bCs/>
                <w:sz w:val="21"/>
                <w:szCs w:val="21"/>
              </w:rPr>
              <w:t>Microsoft Azure Data Fundamentals – DP900</w:t>
            </w:r>
          </w:p>
        </w:tc>
        <w:tc>
          <w:tcPr>
            <w:tcW w:w="2539" w:type="pct"/>
            <w:shd w:val="clear" w:color="auto" w:fill="auto"/>
          </w:tcPr>
          <w:p w14:paraId="37A6E00A" w14:textId="2E9DB6CE" w:rsidR="00DF373E" w:rsidRDefault="00D60855" w:rsidP="00C2498F">
            <w:pPr>
              <w:rPr>
                <w:rFonts w:ascii="Calibri" w:hAnsi="Calibri"/>
                <w:bCs/>
                <w:sz w:val="21"/>
                <w:szCs w:val="21"/>
              </w:rPr>
            </w:pPr>
            <w:r>
              <w:rPr>
                <w:rFonts w:ascii="Calibri" w:hAnsi="Calibri"/>
                <w:bCs/>
                <w:sz w:val="21"/>
                <w:szCs w:val="21"/>
              </w:rPr>
              <w:t>Microsoft Azure</w:t>
            </w:r>
          </w:p>
        </w:tc>
      </w:tr>
      <w:tr w:rsidR="001B4A34" w:rsidRPr="007E6AC2" w14:paraId="6E509F0F" w14:textId="77777777" w:rsidTr="00C2498F">
        <w:tc>
          <w:tcPr>
            <w:tcW w:w="2461" w:type="pct"/>
            <w:shd w:val="clear" w:color="auto" w:fill="auto"/>
          </w:tcPr>
          <w:p w14:paraId="352C363F" w14:textId="4EC53A10" w:rsidR="001B4A34" w:rsidRDefault="001B4A34" w:rsidP="00796C77">
            <w:pPr>
              <w:rPr>
                <w:rFonts w:ascii="Calibri" w:hAnsi="Calibri"/>
                <w:bCs/>
                <w:sz w:val="21"/>
                <w:szCs w:val="21"/>
              </w:rPr>
            </w:pPr>
            <w:r>
              <w:rPr>
                <w:rFonts w:ascii="Calibri" w:hAnsi="Calibri"/>
                <w:bCs/>
                <w:sz w:val="21"/>
                <w:szCs w:val="21"/>
              </w:rPr>
              <w:t>Cloud Analytics Practitioner</w:t>
            </w:r>
          </w:p>
        </w:tc>
        <w:tc>
          <w:tcPr>
            <w:tcW w:w="2539" w:type="pct"/>
            <w:shd w:val="clear" w:color="auto" w:fill="auto"/>
          </w:tcPr>
          <w:p w14:paraId="7C29E55A" w14:textId="0F6CE871" w:rsidR="001B4A34" w:rsidRDefault="001B4A34" w:rsidP="00C2498F">
            <w:pPr>
              <w:rPr>
                <w:rFonts w:ascii="Calibri" w:hAnsi="Calibri"/>
                <w:bCs/>
                <w:sz w:val="21"/>
                <w:szCs w:val="21"/>
              </w:rPr>
            </w:pPr>
            <w:r>
              <w:rPr>
                <w:rFonts w:ascii="Calibri" w:hAnsi="Calibri"/>
                <w:bCs/>
                <w:sz w:val="21"/>
                <w:szCs w:val="21"/>
              </w:rPr>
              <w:t>Snowflake</w:t>
            </w:r>
          </w:p>
        </w:tc>
      </w:tr>
      <w:tr w:rsidR="001B4A34" w:rsidRPr="007E6AC2" w14:paraId="60EB4307" w14:textId="77777777" w:rsidTr="00C2498F">
        <w:tc>
          <w:tcPr>
            <w:tcW w:w="2461" w:type="pct"/>
            <w:shd w:val="clear" w:color="auto" w:fill="auto"/>
          </w:tcPr>
          <w:p w14:paraId="037192B6" w14:textId="015CDFF8" w:rsidR="001B4A34" w:rsidRDefault="001B4A34" w:rsidP="00796C77">
            <w:pPr>
              <w:rPr>
                <w:rFonts w:ascii="Calibri" w:hAnsi="Calibri"/>
                <w:bCs/>
                <w:sz w:val="21"/>
                <w:szCs w:val="21"/>
              </w:rPr>
            </w:pPr>
            <w:r>
              <w:rPr>
                <w:rFonts w:ascii="Calibri" w:hAnsi="Calibri"/>
                <w:bCs/>
                <w:sz w:val="21"/>
                <w:szCs w:val="21"/>
              </w:rPr>
              <w:t>Cloud Analytics Master</w:t>
            </w:r>
          </w:p>
        </w:tc>
        <w:tc>
          <w:tcPr>
            <w:tcW w:w="2539" w:type="pct"/>
            <w:shd w:val="clear" w:color="auto" w:fill="auto"/>
          </w:tcPr>
          <w:p w14:paraId="3715F881" w14:textId="601DE6A1" w:rsidR="001B4A34" w:rsidRDefault="001B4A34" w:rsidP="00C2498F">
            <w:pPr>
              <w:rPr>
                <w:rFonts w:ascii="Calibri" w:hAnsi="Calibri"/>
                <w:bCs/>
                <w:sz w:val="21"/>
                <w:szCs w:val="21"/>
              </w:rPr>
            </w:pPr>
            <w:r>
              <w:rPr>
                <w:rFonts w:ascii="Calibri" w:hAnsi="Calibri"/>
                <w:bCs/>
                <w:sz w:val="21"/>
                <w:szCs w:val="21"/>
              </w:rPr>
              <w:t>Snowflake</w:t>
            </w:r>
          </w:p>
        </w:tc>
      </w:tr>
      <w:tr w:rsidR="007E6AC2" w:rsidRPr="007E6AC2" w14:paraId="7BB2758E" w14:textId="77777777" w:rsidTr="00C2498F">
        <w:tc>
          <w:tcPr>
            <w:tcW w:w="2461" w:type="pct"/>
            <w:shd w:val="clear" w:color="auto" w:fill="auto"/>
          </w:tcPr>
          <w:p w14:paraId="5AAA1120" w14:textId="6582D0D6" w:rsidR="007E6AC2" w:rsidRPr="000C387F" w:rsidRDefault="007E6AC2" w:rsidP="00C2498F">
            <w:pPr>
              <w:rPr>
                <w:rFonts w:ascii="Calibri" w:hAnsi="Calibri"/>
                <w:bCs/>
                <w:sz w:val="21"/>
                <w:szCs w:val="21"/>
              </w:rPr>
            </w:pPr>
            <w:r w:rsidRPr="007E6AC2">
              <w:rPr>
                <w:rFonts w:ascii="Calibri" w:hAnsi="Calibri"/>
                <w:bCs/>
                <w:sz w:val="21"/>
                <w:szCs w:val="21"/>
              </w:rPr>
              <w:t>Cloud Analytics Architect</w:t>
            </w:r>
          </w:p>
        </w:tc>
        <w:tc>
          <w:tcPr>
            <w:tcW w:w="2539" w:type="pct"/>
            <w:shd w:val="clear" w:color="auto" w:fill="auto"/>
          </w:tcPr>
          <w:p w14:paraId="495FCFC4" w14:textId="6AE22924" w:rsidR="007E6AC2" w:rsidRPr="000C387F" w:rsidRDefault="007E6AC2" w:rsidP="00C2498F">
            <w:pPr>
              <w:rPr>
                <w:rFonts w:ascii="Calibri" w:hAnsi="Calibri"/>
                <w:bCs/>
                <w:sz w:val="21"/>
                <w:szCs w:val="21"/>
              </w:rPr>
            </w:pPr>
            <w:r w:rsidRPr="007E6AC2">
              <w:rPr>
                <w:rFonts w:ascii="Calibri" w:hAnsi="Calibri"/>
                <w:bCs/>
                <w:sz w:val="21"/>
                <w:szCs w:val="21"/>
              </w:rPr>
              <w:t>Snowflake</w:t>
            </w:r>
          </w:p>
        </w:tc>
      </w:tr>
      <w:tr w:rsidR="001B4A34" w:rsidRPr="007E6AC2" w14:paraId="4D99CC95" w14:textId="77777777" w:rsidTr="00C2498F">
        <w:tc>
          <w:tcPr>
            <w:tcW w:w="2461" w:type="pct"/>
            <w:shd w:val="clear" w:color="auto" w:fill="auto"/>
          </w:tcPr>
          <w:p w14:paraId="4C0FB75E" w14:textId="733CC759" w:rsidR="001B4A34" w:rsidRPr="007E6AC2" w:rsidRDefault="001B4A34" w:rsidP="00C2498F">
            <w:pPr>
              <w:rPr>
                <w:rFonts w:ascii="Calibri" w:hAnsi="Calibri"/>
                <w:bCs/>
                <w:sz w:val="21"/>
                <w:szCs w:val="21"/>
              </w:rPr>
            </w:pPr>
            <w:r>
              <w:rPr>
                <w:rFonts w:ascii="Calibri" w:hAnsi="Calibri"/>
                <w:bCs/>
                <w:sz w:val="21"/>
                <w:szCs w:val="21"/>
              </w:rPr>
              <w:t>Cloud Analytics Academy – Executive Fast Track</w:t>
            </w:r>
          </w:p>
        </w:tc>
        <w:tc>
          <w:tcPr>
            <w:tcW w:w="2539" w:type="pct"/>
            <w:shd w:val="clear" w:color="auto" w:fill="auto"/>
          </w:tcPr>
          <w:p w14:paraId="11FA624D" w14:textId="76259570" w:rsidR="001B4A34" w:rsidRPr="007E6AC2" w:rsidRDefault="001B4A34" w:rsidP="00C2498F">
            <w:pPr>
              <w:rPr>
                <w:rFonts w:ascii="Calibri" w:hAnsi="Calibri"/>
                <w:bCs/>
                <w:sz w:val="21"/>
                <w:szCs w:val="21"/>
              </w:rPr>
            </w:pPr>
            <w:r>
              <w:rPr>
                <w:rFonts w:ascii="Calibri" w:hAnsi="Calibri"/>
                <w:bCs/>
                <w:sz w:val="21"/>
                <w:szCs w:val="21"/>
              </w:rPr>
              <w:t>Snowflake</w:t>
            </w:r>
          </w:p>
        </w:tc>
      </w:tr>
      <w:tr w:rsidR="001B4A34" w:rsidRPr="007E6AC2" w14:paraId="503EF909" w14:textId="77777777" w:rsidTr="00C2498F">
        <w:tc>
          <w:tcPr>
            <w:tcW w:w="2461" w:type="pct"/>
            <w:shd w:val="clear" w:color="auto" w:fill="auto"/>
          </w:tcPr>
          <w:p w14:paraId="240FDB72" w14:textId="1A763808" w:rsidR="001B4A34" w:rsidRPr="007E6AC2" w:rsidRDefault="001B4A34" w:rsidP="00C2498F">
            <w:pPr>
              <w:rPr>
                <w:rFonts w:ascii="Calibri" w:hAnsi="Calibri"/>
                <w:bCs/>
                <w:sz w:val="21"/>
                <w:szCs w:val="21"/>
              </w:rPr>
            </w:pPr>
            <w:r>
              <w:rPr>
                <w:rFonts w:ascii="Calibri" w:hAnsi="Calibri"/>
                <w:bCs/>
                <w:sz w:val="21"/>
                <w:szCs w:val="21"/>
              </w:rPr>
              <w:t>Cloud Analytics Academy - Data Lake</w:t>
            </w:r>
          </w:p>
        </w:tc>
        <w:tc>
          <w:tcPr>
            <w:tcW w:w="2539" w:type="pct"/>
            <w:shd w:val="clear" w:color="auto" w:fill="auto"/>
          </w:tcPr>
          <w:p w14:paraId="0F627C15" w14:textId="1AE2D98F" w:rsidR="001B4A34" w:rsidRPr="007E6AC2" w:rsidRDefault="001B4A34" w:rsidP="00C2498F">
            <w:pPr>
              <w:rPr>
                <w:rFonts w:ascii="Calibri" w:hAnsi="Calibri"/>
                <w:bCs/>
                <w:sz w:val="21"/>
                <w:szCs w:val="21"/>
              </w:rPr>
            </w:pPr>
            <w:r>
              <w:rPr>
                <w:rFonts w:ascii="Calibri" w:hAnsi="Calibri"/>
                <w:bCs/>
                <w:sz w:val="21"/>
                <w:szCs w:val="21"/>
              </w:rPr>
              <w:t>Snowflake</w:t>
            </w:r>
          </w:p>
        </w:tc>
      </w:tr>
      <w:tr w:rsidR="007E6AC2" w:rsidRPr="007E6AC2" w14:paraId="59019970" w14:textId="77777777" w:rsidTr="00C2498F">
        <w:tc>
          <w:tcPr>
            <w:tcW w:w="2461" w:type="pct"/>
            <w:shd w:val="clear" w:color="auto" w:fill="auto"/>
          </w:tcPr>
          <w:p w14:paraId="0854C33F" w14:textId="1AF6C54A" w:rsidR="007E6AC2" w:rsidRPr="000C387F" w:rsidRDefault="001B4A34" w:rsidP="00C2498F">
            <w:pPr>
              <w:rPr>
                <w:rFonts w:ascii="Calibri" w:hAnsi="Calibri"/>
                <w:bCs/>
                <w:sz w:val="21"/>
                <w:szCs w:val="21"/>
              </w:rPr>
            </w:pPr>
            <w:r>
              <w:rPr>
                <w:rFonts w:ascii="Calibri" w:hAnsi="Calibri"/>
                <w:bCs/>
                <w:sz w:val="21"/>
                <w:szCs w:val="21"/>
              </w:rPr>
              <w:t>Google Cloud Platform Fundamentals: Core Infrastructure</w:t>
            </w:r>
          </w:p>
        </w:tc>
        <w:tc>
          <w:tcPr>
            <w:tcW w:w="2539" w:type="pct"/>
            <w:shd w:val="clear" w:color="auto" w:fill="auto"/>
          </w:tcPr>
          <w:p w14:paraId="36D308B3" w14:textId="65674A62" w:rsidR="007E6AC2" w:rsidRPr="007E6AC2" w:rsidRDefault="001B4A34" w:rsidP="007E6AC2">
            <w:pPr>
              <w:rPr>
                <w:rFonts w:ascii="Calibri" w:hAnsi="Calibri"/>
                <w:bCs/>
                <w:sz w:val="21"/>
                <w:szCs w:val="21"/>
              </w:rPr>
            </w:pPr>
            <w:r>
              <w:rPr>
                <w:rFonts w:ascii="Calibri" w:hAnsi="Calibri"/>
                <w:bCs/>
                <w:sz w:val="21"/>
                <w:szCs w:val="21"/>
              </w:rPr>
              <w:t>Google Cloud</w:t>
            </w:r>
          </w:p>
        </w:tc>
      </w:tr>
      <w:tr w:rsidR="001B4A34" w:rsidRPr="007E6AC2" w14:paraId="532932D5" w14:textId="77777777" w:rsidTr="00C2498F">
        <w:tc>
          <w:tcPr>
            <w:tcW w:w="2461" w:type="pct"/>
            <w:shd w:val="clear" w:color="auto" w:fill="auto"/>
          </w:tcPr>
          <w:p w14:paraId="0E294583" w14:textId="542F97E5" w:rsidR="001B4A34" w:rsidRDefault="001B4A34" w:rsidP="00C2498F">
            <w:pPr>
              <w:rPr>
                <w:rFonts w:ascii="Calibri" w:hAnsi="Calibri"/>
                <w:bCs/>
                <w:sz w:val="21"/>
                <w:szCs w:val="21"/>
              </w:rPr>
            </w:pPr>
            <w:r>
              <w:rPr>
                <w:rFonts w:ascii="Calibri" w:hAnsi="Calibri"/>
                <w:bCs/>
                <w:sz w:val="21"/>
                <w:szCs w:val="21"/>
              </w:rPr>
              <w:t>Essential Cloud Infrastructure: Foundation</w:t>
            </w:r>
          </w:p>
        </w:tc>
        <w:tc>
          <w:tcPr>
            <w:tcW w:w="2539" w:type="pct"/>
            <w:shd w:val="clear" w:color="auto" w:fill="auto"/>
          </w:tcPr>
          <w:p w14:paraId="605C6205" w14:textId="3015E3A6" w:rsidR="001B4A34" w:rsidRDefault="001B4A34" w:rsidP="007E6AC2">
            <w:pPr>
              <w:rPr>
                <w:rFonts w:ascii="Calibri" w:hAnsi="Calibri"/>
                <w:bCs/>
                <w:sz w:val="21"/>
                <w:szCs w:val="21"/>
              </w:rPr>
            </w:pPr>
            <w:r>
              <w:rPr>
                <w:rFonts w:ascii="Calibri" w:hAnsi="Calibri"/>
                <w:bCs/>
                <w:sz w:val="21"/>
                <w:szCs w:val="21"/>
              </w:rPr>
              <w:t>Google Cloud</w:t>
            </w:r>
          </w:p>
        </w:tc>
      </w:tr>
      <w:tr w:rsidR="001B4A34" w:rsidRPr="007E6AC2" w14:paraId="20C81B80" w14:textId="77777777" w:rsidTr="00C2498F">
        <w:tc>
          <w:tcPr>
            <w:tcW w:w="2461" w:type="pct"/>
            <w:shd w:val="clear" w:color="auto" w:fill="auto"/>
          </w:tcPr>
          <w:p w14:paraId="75870BCC" w14:textId="0085CBB3" w:rsidR="001B4A34" w:rsidRDefault="001B4A34" w:rsidP="00C2498F">
            <w:pPr>
              <w:rPr>
                <w:rFonts w:ascii="Calibri" w:hAnsi="Calibri"/>
                <w:bCs/>
                <w:sz w:val="21"/>
                <w:szCs w:val="21"/>
              </w:rPr>
            </w:pPr>
            <w:r>
              <w:rPr>
                <w:rFonts w:ascii="Calibri" w:hAnsi="Calibri"/>
                <w:bCs/>
                <w:sz w:val="21"/>
                <w:szCs w:val="21"/>
              </w:rPr>
              <w:t>Essential Cloud Infrastructure: Core Services</w:t>
            </w:r>
          </w:p>
        </w:tc>
        <w:tc>
          <w:tcPr>
            <w:tcW w:w="2539" w:type="pct"/>
            <w:shd w:val="clear" w:color="auto" w:fill="auto"/>
          </w:tcPr>
          <w:p w14:paraId="58DC9189" w14:textId="57259B00" w:rsidR="001B4A34" w:rsidRDefault="001B4A34" w:rsidP="007E6AC2">
            <w:pPr>
              <w:rPr>
                <w:rFonts w:ascii="Calibri" w:hAnsi="Calibri"/>
                <w:bCs/>
                <w:sz w:val="21"/>
                <w:szCs w:val="21"/>
              </w:rPr>
            </w:pPr>
            <w:r>
              <w:rPr>
                <w:rFonts w:ascii="Calibri" w:hAnsi="Calibri"/>
                <w:bCs/>
                <w:sz w:val="21"/>
                <w:szCs w:val="21"/>
              </w:rPr>
              <w:t>Google Cloud</w:t>
            </w:r>
          </w:p>
        </w:tc>
      </w:tr>
      <w:tr w:rsidR="001B4A34" w:rsidRPr="007E6AC2" w14:paraId="5008FF55" w14:textId="77777777" w:rsidTr="00C2498F">
        <w:tc>
          <w:tcPr>
            <w:tcW w:w="2461" w:type="pct"/>
            <w:shd w:val="clear" w:color="auto" w:fill="auto"/>
          </w:tcPr>
          <w:p w14:paraId="57594786" w14:textId="4A5CB2DE" w:rsidR="001B4A34" w:rsidRDefault="001B4A34" w:rsidP="00C2498F">
            <w:pPr>
              <w:rPr>
                <w:rFonts w:ascii="Calibri" w:hAnsi="Calibri"/>
                <w:bCs/>
                <w:sz w:val="21"/>
                <w:szCs w:val="21"/>
              </w:rPr>
            </w:pPr>
            <w:r>
              <w:rPr>
                <w:rFonts w:ascii="Calibri" w:hAnsi="Calibri"/>
                <w:bCs/>
                <w:sz w:val="21"/>
                <w:szCs w:val="21"/>
              </w:rPr>
              <w:t>Elastic Cloud Infrastructure: Scaling and Automation</w:t>
            </w:r>
          </w:p>
        </w:tc>
        <w:tc>
          <w:tcPr>
            <w:tcW w:w="2539" w:type="pct"/>
            <w:shd w:val="clear" w:color="auto" w:fill="auto"/>
          </w:tcPr>
          <w:p w14:paraId="1719B387" w14:textId="4369B10A" w:rsidR="001B4A34" w:rsidRDefault="001B4A34" w:rsidP="007E6AC2">
            <w:pPr>
              <w:rPr>
                <w:rFonts w:ascii="Calibri" w:hAnsi="Calibri"/>
                <w:bCs/>
                <w:sz w:val="21"/>
                <w:szCs w:val="21"/>
              </w:rPr>
            </w:pPr>
            <w:r>
              <w:rPr>
                <w:rFonts w:ascii="Calibri" w:hAnsi="Calibri"/>
                <w:bCs/>
                <w:sz w:val="21"/>
                <w:szCs w:val="21"/>
              </w:rPr>
              <w:t>Google Cloud</w:t>
            </w:r>
          </w:p>
        </w:tc>
      </w:tr>
      <w:tr w:rsidR="001B4A34" w:rsidRPr="007E6AC2" w14:paraId="3BB209C0" w14:textId="77777777" w:rsidTr="00C2498F">
        <w:tc>
          <w:tcPr>
            <w:tcW w:w="2461" w:type="pct"/>
            <w:shd w:val="clear" w:color="auto" w:fill="auto"/>
          </w:tcPr>
          <w:p w14:paraId="2ED5F9C3" w14:textId="371E0EA1" w:rsidR="001B4A34" w:rsidRDefault="001B4A34" w:rsidP="00C2498F">
            <w:pPr>
              <w:rPr>
                <w:rFonts w:ascii="Calibri" w:hAnsi="Calibri"/>
                <w:bCs/>
                <w:sz w:val="21"/>
                <w:szCs w:val="21"/>
              </w:rPr>
            </w:pPr>
            <w:r>
              <w:rPr>
                <w:rFonts w:ascii="Calibri" w:hAnsi="Calibri"/>
                <w:bCs/>
                <w:sz w:val="21"/>
                <w:szCs w:val="21"/>
              </w:rPr>
              <w:t>Elastic Cloud Infrastructure: Containers and Services</w:t>
            </w:r>
          </w:p>
        </w:tc>
        <w:tc>
          <w:tcPr>
            <w:tcW w:w="2539" w:type="pct"/>
            <w:shd w:val="clear" w:color="auto" w:fill="auto"/>
          </w:tcPr>
          <w:p w14:paraId="61DB78B1" w14:textId="49A463B2" w:rsidR="001B4A34" w:rsidRDefault="001B4A34" w:rsidP="007E6AC2">
            <w:pPr>
              <w:rPr>
                <w:rFonts w:ascii="Calibri" w:hAnsi="Calibri"/>
                <w:bCs/>
                <w:sz w:val="21"/>
                <w:szCs w:val="21"/>
              </w:rPr>
            </w:pPr>
            <w:r>
              <w:rPr>
                <w:rFonts w:ascii="Calibri" w:hAnsi="Calibri"/>
                <w:bCs/>
                <w:sz w:val="21"/>
                <w:szCs w:val="21"/>
              </w:rPr>
              <w:t>Google Cloud</w:t>
            </w:r>
          </w:p>
        </w:tc>
      </w:tr>
      <w:tr w:rsidR="001B4A34" w:rsidRPr="007E6AC2" w14:paraId="64A40D0F" w14:textId="77777777" w:rsidTr="00C2498F">
        <w:tc>
          <w:tcPr>
            <w:tcW w:w="2461" w:type="pct"/>
            <w:shd w:val="clear" w:color="auto" w:fill="auto"/>
          </w:tcPr>
          <w:p w14:paraId="6F2F0193" w14:textId="3C3458AB" w:rsidR="001B4A34" w:rsidRDefault="001B4A34" w:rsidP="00C2498F">
            <w:pPr>
              <w:rPr>
                <w:rFonts w:ascii="Calibri" w:hAnsi="Calibri"/>
                <w:bCs/>
                <w:sz w:val="21"/>
                <w:szCs w:val="21"/>
              </w:rPr>
            </w:pPr>
            <w:r>
              <w:rPr>
                <w:rFonts w:ascii="Calibri" w:hAnsi="Calibri"/>
                <w:bCs/>
                <w:sz w:val="21"/>
                <w:szCs w:val="21"/>
              </w:rPr>
              <w:t xml:space="preserve">Apache Spark2 with Scala </w:t>
            </w:r>
          </w:p>
        </w:tc>
        <w:tc>
          <w:tcPr>
            <w:tcW w:w="2539" w:type="pct"/>
            <w:shd w:val="clear" w:color="auto" w:fill="auto"/>
          </w:tcPr>
          <w:p w14:paraId="795C4A87" w14:textId="2F68BFF8" w:rsidR="001B4A34" w:rsidRDefault="001B4A34" w:rsidP="007E6AC2">
            <w:pPr>
              <w:rPr>
                <w:rFonts w:ascii="Calibri" w:hAnsi="Calibri"/>
                <w:bCs/>
                <w:sz w:val="21"/>
                <w:szCs w:val="21"/>
              </w:rPr>
            </w:pPr>
            <w:r>
              <w:rPr>
                <w:rFonts w:ascii="Calibri" w:hAnsi="Calibri"/>
                <w:bCs/>
                <w:sz w:val="21"/>
                <w:szCs w:val="21"/>
              </w:rPr>
              <w:t>Udemy</w:t>
            </w:r>
          </w:p>
        </w:tc>
      </w:tr>
      <w:tr w:rsidR="001B4A34" w:rsidRPr="007E6AC2" w14:paraId="5EEFAFE8" w14:textId="77777777" w:rsidTr="00C2498F">
        <w:tc>
          <w:tcPr>
            <w:tcW w:w="2461" w:type="pct"/>
            <w:shd w:val="clear" w:color="auto" w:fill="auto"/>
          </w:tcPr>
          <w:p w14:paraId="390AC3ED" w14:textId="68A197FF" w:rsidR="001B4A34" w:rsidRDefault="001B4A34" w:rsidP="00C2498F">
            <w:pPr>
              <w:rPr>
                <w:rFonts w:ascii="Calibri" w:hAnsi="Calibri"/>
                <w:bCs/>
                <w:sz w:val="21"/>
                <w:szCs w:val="21"/>
              </w:rPr>
            </w:pPr>
            <w:r>
              <w:rPr>
                <w:rFonts w:ascii="Calibri" w:hAnsi="Calibri"/>
                <w:bCs/>
                <w:sz w:val="21"/>
                <w:szCs w:val="21"/>
              </w:rPr>
              <w:t>SQL for Data Science</w:t>
            </w:r>
          </w:p>
        </w:tc>
        <w:tc>
          <w:tcPr>
            <w:tcW w:w="2539" w:type="pct"/>
            <w:shd w:val="clear" w:color="auto" w:fill="auto"/>
          </w:tcPr>
          <w:p w14:paraId="6D0B20A1" w14:textId="492A7E26" w:rsidR="001B4A34" w:rsidRDefault="001B4A34" w:rsidP="007E6AC2">
            <w:pPr>
              <w:rPr>
                <w:rFonts w:ascii="Calibri" w:hAnsi="Calibri"/>
                <w:bCs/>
                <w:sz w:val="21"/>
                <w:szCs w:val="21"/>
              </w:rPr>
            </w:pPr>
            <w:r>
              <w:rPr>
                <w:rFonts w:ascii="Calibri" w:hAnsi="Calibri"/>
                <w:bCs/>
                <w:sz w:val="21"/>
                <w:szCs w:val="21"/>
              </w:rPr>
              <w:t>Data Camp</w:t>
            </w:r>
          </w:p>
        </w:tc>
      </w:tr>
      <w:tr w:rsidR="001B4A34" w:rsidRPr="007E6AC2" w14:paraId="211EBC82" w14:textId="77777777" w:rsidTr="00C2498F">
        <w:tc>
          <w:tcPr>
            <w:tcW w:w="2461" w:type="pct"/>
            <w:shd w:val="clear" w:color="auto" w:fill="auto"/>
          </w:tcPr>
          <w:p w14:paraId="48E049F6" w14:textId="651ACD31" w:rsidR="001B4A34" w:rsidRDefault="001B4A34" w:rsidP="00C2498F">
            <w:pPr>
              <w:rPr>
                <w:rFonts w:ascii="Calibri" w:hAnsi="Calibri"/>
                <w:bCs/>
                <w:sz w:val="21"/>
                <w:szCs w:val="21"/>
              </w:rPr>
            </w:pPr>
            <w:r>
              <w:rPr>
                <w:rFonts w:ascii="Calibri" w:hAnsi="Calibri"/>
                <w:bCs/>
                <w:sz w:val="21"/>
                <w:szCs w:val="21"/>
              </w:rPr>
              <w:t>Python Programming Bootcamp</w:t>
            </w:r>
          </w:p>
        </w:tc>
        <w:tc>
          <w:tcPr>
            <w:tcW w:w="2539" w:type="pct"/>
            <w:shd w:val="clear" w:color="auto" w:fill="auto"/>
          </w:tcPr>
          <w:p w14:paraId="5F823456" w14:textId="7918F412" w:rsidR="001B4A34" w:rsidRDefault="001B4A34" w:rsidP="007E6AC2">
            <w:pPr>
              <w:rPr>
                <w:rFonts w:ascii="Calibri" w:hAnsi="Calibri"/>
                <w:bCs/>
                <w:sz w:val="21"/>
                <w:szCs w:val="21"/>
              </w:rPr>
            </w:pPr>
            <w:r>
              <w:rPr>
                <w:rFonts w:ascii="Calibri" w:hAnsi="Calibri"/>
                <w:bCs/>
                <w:sz w:val="21"/>
                <w:szCs w:val="21"/>
              </w:rPr>
              <w:t>Udemy</w:t>
            </w:r>
          </w:p>
        </w:tc>
      </w:tr>
      <w:tr w:rsidR="001B4A34" w:rsidRPr="007E6AC2" w14:paraId="587C2934" w14:textId="77777777" w:rsidTr="00C2498F">
        <w:tc>
          <w:tcPr>
            <w:tcW w:w="2461" w:type="pct"/>
            <w:shd w:val="clear" w:color="auto" w:fill="auto"/>
          </w:tcPr>
          <w:p w14:paraId="61087339" w14:textId="484723AE" w:rsidR="001B4A34" w:rsidRDefault="001B4A34" w:rsidP="00C2498F">
            <w:pPr>
              <w:rPr>
                <w:rFonts w:ascii="Calibri" w:hAnsi="Calibri"/>
                <w:bCs/>
                <w:sz w:val="21"/>
                <w:szCs w:val="21"/>
              </w:rPr>
            </w:pPr>
            <w:r>
              <w:rPr>
                <w:rFonts w:ascii="Calibri" w:hAnsi="Calibri"/>
                <w:bCs/>
                <w:sz w:val="21"/>
                <w:szCs w:val="21"/>
              </w:rPr>
              <w:t>Hands on Hadoop</w:t>
            </w:r>
          </w:p>
        </w:tc>
        <w:tc>
          <w:tcPr>
            <w:tcW w:w="2539" w:type="pct"/>
            <w:shd w:val="clear" w:color="auto" w:fill="auto"/>
          </w:tcPr>
          <w:p w14:paraId="1C392CE6" w14:textId="0AEFFE1F" w:rsidR="001B4A34" w:rsidRDefault="001B4A34" w:rsidP="007E6AC2">
            <w:pPr>
              <w:rPr>
                <w:rFonts w:ascii="Calibri" w:hAnsi="Calibri"/>
                <w:bCs/>
                <w:sz w:val="21"/>
                <w:szCs w:val="21"/>
              </w:rPr>
            </w:pPr>
            <w:r>
              <w:rPr>
                <w:rFonts w:ascii="Calibri" w:hAnsi="Calibri"/>
                <w:bCs/>
                <w:sz w:val="21"/>
                <w:szCs w:val="21"/>
              </w:rPr>
              <w:t>Udemy</w:t>
            </w:r>
          </w:p>
        </w:tc>
      </w:tr>
      <w:tr w:rsidR="001B4A34" w:rsidRPr="007E6AC2" w14:paraId="37FB8BB3" w14:textId="77777777" w:rsidTr="00C2498F">
        <w:tc>
          <w:tcPr>
            <w:tcW w:w="2461" w:type="pct"/>
            <w:shd w:val="clear" w:color="auto" w:fill="auto"/>
          </w:tcPr>
          <w:p w14:paraId="7A5554A2" w14:textId="4733AD99" w:rsidR="001B4A34" w:rsidRDefault="001B4A34" w:rsidP="00C2498F">
            <w:pPr>
              <w:rPr>
                <w:rFonts w:ascii="Calibri" w:hAnsi="Calibri"/>
                <w:bCs/>
                <w:sz w:val="21"/>
                <w:szCs w:val="21"/>
              </w:rPr>
            </w:pPr>
            <w:r>
              <w:rPr>
                <w:rFonts w:ascii="Calibri" w:hAnsi="Calibri"/>
                <w:bCs/>
                <w:sz w:val="21"/>
                <w:szCs w:val="21"/>
              </w:rPr>
              <w:t>IBM Certified Solution Developer – Infosphere DataStage v8.5</w:t>
            </w:r>
          </w:p>
        </w:tc>
        <w:tc>
          <w:tcPr>
            <w:tcW w:w="2539" w:type="pct"/>
            <w:shd w:val="clear" w:color="auto" w:fill="auto"/>
          </w:tcPr>
          <w:p w14:paraId="369CC9EE" w14:textId="1D67265E" w:rsidR="001B4A34" w:rsidRDefault="001B4A34" w:rsidP="007E6AC2">
            <w:pPr>
              <w:rPr>
                <w:rFonts w:ascii="Calibri" w:hAnsi="Calibri"/>
                <w:bCs/>
                <w:sz w:val="21"/>
                <w:szCs w:val="21"/>
              </w:rPr>
            </w:pPr>
            <w:r>
              <w:rPr>
                <w:rFonts w:ascii="Calibri" w:hAnsi="Calibri"/>
                <w:bCs/>
                <w:sz w:val="21"/>
                <w:szCs w:val="21"/>
              </w:rPr>
              <w:t>IBM</w:t>
            </w:r>
          </w:p>
        </w:tc>
      </w:tr>
      <w:tr w:rsidR="001B4A34" w:rsidRPr="007E6AC2" w14:paraId="33743B80" w14:textId="77777777" w:rsidTr="00C2498F">
        <w:tc>
          <w:tcPr>
            <w:tcW w:w="2461" w:type="pct"/>
            <w:shd w:val="clear" w:color="auto" w:fill="auto"/>
          </w:tcPr>
          <w:p w14:paraId="24DF5FE5" w14:textId="7EEA946F" w:rsidR="001B4A34" w:rsidRDefault="001B4A34" w:rsidP="00C2498F">
            <w:pPr>
              <w:rPr>
                <w:rFonts w:ascii="Calibri" w:hAnsi="Calibri"/>
                <w:bCs/>
                <w:sz w:val="21"/>
                <w:szCs w:val="21"/>
              </w:rPr>
            </w:pPr>
            <w:r>
              <w:rPr>
                <w:rFonts w:ascii="Calibri" w:hAnsi="Calibri"/>
                <w:bCs/>
                <w:sz w:val="21"/>
                <w:szCs w:val="21"/>
              </w:rPr>
              <w:t xml:space="preserve">ITIL Foundation for Service </w:t>
            </w:r>
            <w:r w:rsidR="005C01E2">
              <w:rPr>
                <w:rFonts w:ascii="Calibri" w:hAnsi="Calibri"/>
                <w:bCs/>
                <w:sz w:val="21"/>
                <w:szCs w:val="21"/>
              </w:rPr>
              <w:t>Management</w:t>
            </w:r>
            <w:r>
              <w:rPr>
                <w:rFonts w:ascii="Calibri" w:hAnsi="Calibri"/>
                <w:bCs/>
                <w:sz w:val="21"/>
                <w:szCs w:val="21"/>
              </w:rPr>
              <w:t xml:space="preserve"> Program Certified</w:t>
            </w:r>
          </w:p>
        </w:tc>
        <w:tc>
          <w:tcPr>
            <w:tcW w:w="2539" w:type="pct"/>
            <w:shd w:val="clear" w:color="auto" w:fill="auto"/>
          </w:tcPr>
          <w:p w14:paraId="286E886B" w14:textId="0716DFD8" w:rsidR="001B4A34" w:rsidRDefault="005C01E2" w:rsidP="007E6AC2">
            <w:pPr>
              <w:rPr>
                <w:rFonts w:ascii="Calibri" w:hAnsi="Calibri"/>
                <w:bCs/>
                <w:sz w:val="21"/>
                <w:szCs w:val="21"/>
              </w:rPr>
            </w:pPr>
            <w:r>
              <w:rPr>
                <w:rFonts w:ascii="Calibri" w:hAnsi="Calibri"/>
                <w:bCs/>
                <w:sz w:val="21"/>
                <w:szCs w:val="21"/>
              </w:rPr>
              <w:t>QAI</w:t>
            </w:r>
          </w:p>
        </w:tc>
      </w:tr>
    </w:tbl>
    <w:p w14:paraId="5CE533A1" w14:textId="46CE5F09" w:rsidR="007E6AC2" w:rsidRPr="00C20F7E" w:rsidRDefault="007E6AC2" w:rsidP="007E6AC2">
      <w:pPr>
        <w:autoSpaceDE w:val="0"/>
        <w:autoSpaceDN w:val="0"/>
        <w:adjustRightInd w:val="0"/>
        <w:ind w:left="360"/>
        <w:jc w:val="both"/>
        <w:rPr>
          <w:rFonts w:ascii="Calibri" w:hAnsi="Calibri"/>
          <w:sz w:val="21"/>
          <w:szCs w:val="21"/>
        </w:rPr>
      </w:pPr>
    </w:p>
    <w:p w14:paraId="5FFA921C" w14:textId="0CF40D48" w:rsidR="007E6AC2" w:rsidRDefault="007E6AC2" w:rsidP="007E6AC2">
      <w:pPr>
        <w:jc w:val="center"/>
        <w:rPr>
          <w:rFonts w:ascii="Calibri" w:hAnsi="Calibri"/>
          <w:b/>
          <w:bCs/>
          <w:sz w:val="28"/>
          <w:szCs w:val="28"/>
        </w:rPr>
      </w:pPr>
      <w:r w:rsidRPr="00877059">
        <w:rPr>
          <w:rFonts w:ascii="Calibri" w:hAnsi="Calibri"/>
          <w:b/>
          <w:bCs/>
          <w:sz w:val="28"/>
          <w:szCs w:val="28"/>
        </w:rPr>
        <w:t>EDUCATION</w:t>
      </w:r>
    </w:p>
    <w:p w14:paraId="2AC42838" w14:textId="7C565BF4" w:rsidR="007E6AC2" w:rsidRPr="007E6AC2" w:rsidRDefault="007E6AC2" w:rsidP="007E6AC2">
      <w:pPr>
        <w:rPr>
          <w:rFonts w:ascii="Calibri" w:hAnsi="Calibri"/>
          <w:bCs/>
          <w:sz w:val="21"/>
          <w:szCs w:val="21"/>
        </w:rPr>
      </w:pPr>
      <w:r w:rsidRPr="00877059">
        <w:rPr>
          <w:noProof/>
          <w:lang w:val="en-IN" w:eastAsia="en-IN"/>
        </w:rPr>
        <mc:AlternateContent>
          <mc:Choice Requires="wps">
            <w:drawing>
              <wp:anchor distT="0" distB="0" distL="114300" distR="114300" simplePos="0" relativeHeight="251671040" behindDoc="0" locked="0" layoutInCell="1" allowOverlap="1" wp14:anchorId="73493899" wp14:editId="18129881">
                <wp:simplePos x="0" y="0"/>
                <wp:positionH relativeFrom="margin">
                  <wp:align>left</wp:align>
                </wp:positionH>
                <wp:positionV relativeFrom="paragraph">
                  <wp:posOffset>30480</wp:posOffset>
                </wp:positionV>
                <wp:extent cx="6438900" cy="0"/>
                <wp:effectExtent l="0" t="19050" r="19050"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ECB9027" id="AutoShape 5" o:spid="_x0000_s1026" type="#_x0000_t32" style="position:absolute;margin-left:0;margin-top:2.4pt;width:507pt;height:0;z-index:2516710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" strokecolor="#002060" strokeweight="3pt">
                <w10:wrap anchorx="margin"/>
              </v:shape>
            </w:pict>
          </mc:Fallback>
        </mc:AlternateConten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7"/>
        <w:gridCol w:w="4566"/>
        <w:gridCol w:w="1527"/>
      </w:tblGrid>
      <w:tr w:rsidR="007E6AC2" w:rsidRPr="007E6AC2" w14:paraId="43D1EAD0" w14:textId="77777777" w:rsidTr="00C2498F">
        <w:trPr>
          <w:jc w:val="center"/>
        </w:trPr>
        <w:tc>
          <w:tcPr>
            <w:tcW w:w="1975" w:type="pct"/>
          </w:tcPr>
          <w:p w14:paraId="4247C356" w14:textId="77777777" w:rsidR="007E6AC2" w:rsidRPr="007E6AC2" w:rsidRDefault="007E6AC2" w:rsidP="00C2498F">
            <w:pPr>
              <w:rPr>
                <w:rFonts w:ascii="Calibri" w:hAnsi="Calibri"/>
                <w:b/>
                <w:sz w:val="21"/>
                <w:szCs w:val="21"/>
              </w:rPr>
            </w:pPr>
            <w:r w:rsidRPr="007E6AC2">
              <w:rPr>
                <w:rFonts w:ascii="Calibri" w:hAnsi="Calibri"/>
                <w:b/>
                <w:sz w:val="21"/>
                <w:szCs w:val="21"/>
              </w:rPr>
              <w:t>Degree</w:t>
            </w:r>
          </w:p>
        </w:tc>
        <w:tc>
          <w:tcPr>
            <w:tcW w:w="2267" w:type="pct"/>
          </w:tcPr>
          <w:p w14:paraId="561D8FA9" w14:textId="77777777" w:rsidR="007E6AC2" w:rsidRPr="007E6AC2" w:rsidRDefault="007E6AC2" w:rsidP="00C2498F">
            <w:pPr>
              <w:rPr>
                <w:rFonts w:ascii="Calibri" w:hAnsi="Calibri"/>
                <w:b/>
                <w:sz w:val="21"/>
                <w:szCs w:val="21"/>
              </w:rPr>
            </w:pPr>
            <w:r w:rsidRPr="007E6AC2">
              <w:rPr>
                <w:rFonts w:ascii="Calibri" w:hAnsi="Calibri"/>
                <w:b/>
                <w:sz w:val="21"/>
                <w:szCs w:val="21"/>
              </w:rPr>
              <w:t>Institute</w:t>
            </w:r>
          </w:p>
        </w:tc>
        <w:tc>
          <w:tcPr>
            <w:tcW w:w="758" w:type="pct"/>
          </w:tcPr>
          <w:p w14:paraId="471D22EE" w14:textId="77777777" w:rsidR="007E6AC2" w:rsidRPr="007E6AC2" w:rsidRDefault="007E6AC2" w:rsidP="00C2498F">
            <w:pPr>
              <w:rPr>
                <w:rFonts w:ascii="Calibri" w:hAnsi="Calibri"/>
                <w:b/>
                <w:sz w:val="21"/>
                <w:szCs w:val="21"/>
              </w:rPr>
            </w:pPr>
            <w:r w:rsidRPr="007E6AC2">
              <w:rPr>
                <w:rFonts w:ascii="Calibri" w:hAnsi="Calibri"/>
                <w:b/>
                <w:sz w:val="21"/>
                <w:szCs w:val="21"/>
              </w:rPr>
              <w:t>University</w:t>
            </w:r>
          </w:p>
        </w:tc>
      </w:tr>
      <w:tr w:rsidR="007E6AC2" w:rsidRPr="007E6AC2" w14:paraId="6A28452E" w14:textId="77777777" w:rsidTr="00C2498F">
        <w:trPr>
          <w:trHeight w:val="287"/>
          <w:jc w:val="center"/>
        </w:trPr>
        <w:tc>
          <w:tcPr>
            <w:tcW w:w="1975" w:type="pct"/>
          </w:tcPr>
          <w:p w14:paraId="672A0C0C" w14:textId="132D0DD7" w:rsidR="007E6AC2" w:rsidRPr="007E6AC2" w:rsidRDefault="007E6AC2" w:rsidP="00C2498F">
            <w:pPr>
              <w:rPr>
                <w:rFonts w:ascii="Calibri" w:hAnsi="Calibri"/>
                <w:bCs/>
                <w:sz w:val="21"/>
                <w:szCs w:val="21"/>
              </w:rPr>
            </w:pPr>
            <w:r w:rsidRPr="007E6AC2">
              <w:rPr>
                <w:rFonts w:ascii="Calibri" w:hAnsi="Calibri"/>
                <w:bCs/>
                <w:sz w:val="21"/>
                <w:szCs w:val="21"/>
              </w:rPr>
              <w:t xml:space="preserve">B. E. in </w:t>
            </w:r>
            <w:r w:rsidR="009761FB">
              <w:rPr>
                <w:rFonts w:ascii="Calibri" w:hAnsi="Calibri"/>
                <w:bCs/>
                <w:sz w:val="21"/>
                <w:szCs w:val="21"/>
              </w:rPr>
              <w:t>Computer Science and</w:t>
            </w:r>
            <w:r w:rsidRPr="007E6AC2">
              <w:rPr>
                <w:rFonts w:ascii="Calibri" w:hAnsi="Calibri"/>
                <w:bCs/>
                <w:sz w:val="21"/>
                <w:szCs w:val="21"/>
              </w:rPr>
              <w:t xml:space="preserve"> Engineering</w:t>
            </w:r>
          </w:p>
        </w:tc>
        <w:tc>
          <w:tcPr>
            <w:tcW w:w="2267" w:type="pct"/>
          </w:tcPr>
          <w:p w14:paraId="531D0412" w14:textId="13076E47" w:rsidR="007E6AC2" w:rsidRPr="007E6AC2" w:rsidRDefault="009761FB" w:rsidP="00C2498F">
            <w:pPr>
              <w:rPr>
                <w:rFonts w:ascii="Calibri" w:hAnsi="Calibri"/>
                <w:bCs/>
                <w:sz w:val="21"/>
                <w:szCs w:val="21"/>
              </w:rPr>
            </w:pPr>
            <w:r>
              <w:rPr>
                <w:rFonts w:ascii="Calibri" w:hAnsi="Calibri"/>
                <w:bCs/>
                <w:sz w:val="21"/>
                <w:szCs w:val="21"/>
              </w:rPr>
              <w:t>BMS</w:t>
            </w:r>
            <w:r w:rsidR="007E6AC2" w:rsidRPr="007E6AC2">
              <w:rPr>
                <w:rFonts w:ascii="Calibri" w:hAnsi="Calibri"/>
                <w:bCs/>
                <w:sz w:val="21"/>
                <w:szCs w:val="21"/>
              </w:rPr>
              <w:t xml:space="preserve"> College </w:t>
            </w:r>
            <w:r w:rsidR="00A46E59" w:rsidRPr="007E6AC2">
              <w:rPr>
                <w:rFonts w:ascii="Calibri" w:hAnsi="Calibri"/>
                <w:bCs/>
                <w:sz w:val="21"/>
                <w:szCs w:val="21"/>
              </w:rPr>
              <w:t>of</w:t>
            </w:r>
            <w:r w:rsidR="007E6AC2" w:rsidRPr="007E6AC2">
              <w:rPr>
                <w:rFonts w:ascii="Calibri" w:hAnsi="Calibri"/>
                <w:bCs/>
                <w:sz w:val="21"/>
                <w:szCs w:val="21"/>
              </w:rPr>
              <w:t xml:space="preserve"> Engineering, </w:t>
            </w:r>
            <w:r>
              <w:rPr>
                <w:rFonts w:ascii="Calibri" w:hAnsi="Calibri"/>
                <w:bCs/>
                <w:sz w:val="21"/>
                <w:szCs w:val="21"/>
              </w:rPr>
              <w:t>Bangalore</w:t>
            </w:r>
          </w:p>
        </w:tc>
        <w:tc>
          <w:tcPr>
            <w:tcW w:w="758" w:type="pct"/>
          </w:tcPr>
          <w:p w14:paraId="1B320CF8" w14:textId="77777777" w:rsidR="007E6AC2" w:rsidRPr="007E6AC2" w:rsidRDefault="007E6AC2" w:rsidP="00C2498F">
            <w:pPr>
              <w:rPr>
                <w:rFonts w:ascii="Calibri" w:hAnsi="Calibri"/>
                <w:bCs/>
                <w:sz w:val="21"/>
                <w:szCs w:val="21"/>
              </w:rPr>
            </w:pPr>
            <w:r w:rsidRPr="007E6AC2">
              <w:rPr>
                <w:rFonts w:ascii="Calibri" w:hAnsi="Calibri"/>
                <w:bCs/>
                <w:sz w:val="21"/>
                <w:szCs w:val="21"/>
              </w:rPr>
              <w:t>VTU</w:t>
            </w:r>
          </w:p>
        </w:tc>
      </w:tr>
    </w:tbl>
    <w:p w14:paraId="25F2F3AB" w14:textId="77777777" w:rsidR="007E6AC2" w:rsidRDefault="007E6AC2" w:rsidP="007E6AC2">
      <w:pPr>
        <w:jc w:val="center"/>
        <w:rPr>
          <w:rFonts w:ascii="Calibri" w:hAnsi="Calibri"/>
          <w:b/>
          <w:bCs/>
          <w:sz w:val="28"/>
          <w:szCs w:val="28"/>
        </w:rPr>
      </w:pPr>
    </w:p>
    <w:p w14:paraId="747AA78E" w14:textId="77777777" w:rsidR="007E6AC2" w:rsidRDefault="007E6AC2" w:rsidP="007E6AC2">
      <w:pPr>
        <w:rPr>
          <w:rFonts w:ascii="Calibri" w:hAnsi="Calibri"/>
          <w:b/>
          <w:bCs/>
          <w:sz w:val="21"/>
          <w:szCs w:val="21"/>
        </w:rPr>
      </w:pPr>
    </w:p>
    <w:p w14:paraId="76527EBF" w14:textId="77777777" w:rsidR="00805A06" w:rsidRPr="00C92C4C" w:rsidRDefault="00805A06" w:rsidP="00221E15">
      <w:pPr>
        <w:rPr>
          <w:rFonts w:ascii="Calibri" w:hAnsi="Calibri"/>
          <w:b/>
          <w:bCs/>
          <w:sz w:val="21"/>
          <w:szCs w:val="21"/>
        </w:rPr>
      </w:pPr>
    </w:p>
    <w:sectPr w:rsidR="00805A06" w:rsidRPr="00C92C4C" w:rsidSect="00274B17">
      <w:pgSz w:w="12240" w:h="15840" w:code="1"/>
      <w:pgMar w:top="709" w:right="1080" w:bottom="99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1A25" w14:textId="77777777" w:rsidR="003D6834" w:rsidRDefault="003D6834">
      <w:r>
        <w:separator/>
      </w:r>
    </w:p>
  </w:endnote>
  <w:endnote w:type="continuationSeparator" w:id="0">
    <w:p w14:paraId="1D299C01" w14:textId="77777777" w:rsidR="003D6834" w:rsidRDefault="003D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Yu Gothic"/>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Liberation Serif">
    <w:altName w:val="MS Gothic"/>
    <w:charset w:val="80"/>
    <w:family w:val="roman"/>
    <w:pitch w:val="variable"/>
  </w:font>
  <w:font w:name="DejaVu Sans">
    <w:altName w:val="MS Mincho"/>
    <w:charset w:val="00"/>
    <w:family w:val="swiss"/>
    <w:pitch w:val="variable"/>
    <w:sig w:usb0="E7002EFF" w:usb1="D200FDFF" w:usb2="0A24602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0EA4" w14:textId="77777777" w:rsidR="003D6834" w:rsidRDefault="003D6834">
      <w:r>
        <w:separator/>
      </w:r>
    </w:p>
  </w:footnote>
  <w:footnote w:type="continuationSeparator" w:id="0">
    <w:p w14:paraId="4A75F844" w14:textId="77777777" w:rsidR="003D6834" w:rsidRDefault="003D6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B"/>
      </v:shape>
    </w:pict>
  </w:numPicBullet>
  <w:abstractNum w:abstractNumId="0" w15:restartNumberingAfterBreak="0">
    <w:nsid w:val="FFFFFFFE"/>
    <w:multiLevelType w:val="singleLevel"/>
    <w:tmpl w:val="C88C1E08"/>
    <w:lvl w:ilvl="0">
      <w:numFmt w:val="bullet"/>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6"/>
        </w:tabs>
        <w:ind w:left="6" w:hanging="360"/>
      </w:pPr>
      <w:rPr>
        <w:rFonts w:ascii="Wingdings" w:hAnsi="Wingdings" w:cs="Wingdings"/>
        <w:sz w:val="16"/>
        <w:szCs w:val="16"/>
        <w:lang w:val="en-US"/>
      </w:rPr>
    </w:lvl>
    <w:lvl w:ilvl="1">
      <w:start w:val="1"/>
      <w:numFmt w:val="bullet"/>
      <w:lvlText w:val=""/>
      <w:lvlJc w:val="left"/>
      <w:pPr>
        <w:tabs>
          <w:tab w:val="num" w:pos="366"/>
        </w:tabs>
        <w:ind w:left="366" w:hanging="360"/>
      </w:pPr>
      <w:rPr>
        <w:rFonts w:ascii="Wingdings 2" w:hAnsi="Wingdings 2" w:cs="Wingdings"/>
        <w:sz w:val="24"/>
        <w:szCs w:val="24"/>
        <w:lang w:val="en-US"/>
      </w:rPr>
    </w:lvl>
    <w:lvl w:ilvl="2">
      <w:start w:val="1"/>
      <w:numFmt w:val="bullet"/>
      <w:lvlText w:val="■"/>
      <w:lvlJc w:val="left"/>
      <w:pPr>
        <w:tabs>
          <w:tab w:val="num" w:pos="726"/>
        </w:tabs>
        <w:ind w:left="726" w:hanging="360"/>
      </w:pPr>
      <w:rPr>
        <w:rFonts w:ascii="StarSymbol" w:hAnsi="StarSymbol" w:cs="Times New Roman"/>
        <w:sz w:val="16"/>
        <w:szCs w:val="16"/>
        <w:lang w:val="en-US"/>
      </w:rPr>
    </w:lvl>
    <w:lvl w:ilvl="3">
      <w:start w:val="1"/>
      <w:numFmt w:val="bullet"/>
      <w:lvlText w:val=""/>
      <w:lvlJc w:val="left"/>
      <w:pPr>
        <w:tabs>
          <w:tab w:val="num" w:pos="1086"/>
        </w:tabs>
        <w:ind w:left="1086" w:hanging="360"/>
      </w:pPr>
      <w:rPr>
        <w:rFonts w:ascii="Wingdings" w:hAnsi="Wingdings" w:cs="Wingdings"/>
        <w:sz w:val="16"/>
        <w:szCs w:val="16"/>
        <w:lang w:val="en-US"/>
      </w:rPr>
    </w:lvl>
    <w:lvl w:ilvl="4">
      <w:start w:val="1"/>
      <w:numFmt w:val="bullet"/>
      <w:lvlText w:val=""/>
      <w:lvlJc w:val="left"/>
      <w:pPr>
        <w:tabs>
          <w:tab w:val="num" w:pos="1446"/>
        </w:tabs>
        <w:ind w:left="1446" w:hanging="360"/>
      </w:pPr>
      <w:rPr>
        <w:rFonts w:ascii="Wingdings 2" w:hAnsi="Wingdings 2" w:cs="Wingdings"/>
        <w:sz w:val="24"/>
        <w:szCs w:val="24"/>
        <w:lang w:val="en-US"/>
      </w:rPr>
    </w:lvl>
    <w:lvl w:ilvl="5">
      <w:start w:val="1"/>
      <w:numFmt w:val="bullet"/>
      <w:lvlText w:val="■"/>
      <w:lvlJc w:val="left"/>
      <w:pPr>
        <w:tabs>
          <w:tab w:val="num" w:pos="1806"/>
        </w:tabs>
        <w:ind w:left="1806" w:hanging="360"/>
      </w:pPr>
      <w:rPr>
        <w:rFonts w:ascii="StarSymbol" w:hAnsi="StarSymbol" w:cs="Times New Roman"/>
        <w:sz w:val="16"/>
        <w:szCs w:val="16"/>
        <w:lang w:val="en-US"/>
      </w:rPr>
    </w:lvl>
    <w:lvl w:ilvl="6">
      <w:start w:val="1"/>
      <w:numFmt w:val="bullet"/>
      <w:lvlText w:val=""/>
      <w:lvlJc w:val="left"/>
      <w:pPr>
        <w:tabs>
          <w:tab w:val="num" w:pos="2166"/>
        </w:tabs>
        <w:ind w:left="2166" w:hanging="360"/>
      </w:pPr>
      <w:rPr>
        <w:rFonts w:ascii="Wingdings" w:hAnsi="Wingdings" w:cs="Wingdings"/>
        <w:sz w:val="16"/>
        <w:szCs w:val="16"/>
        <w:lang w:val="en-US"/>
      </w:rPr>
    </w:lvl>
    <w:lvl w:ilvl="7">
      <w:start w:val="1"/>
      <w:numFmt w:val="bullet"/>
      <w:lvlText w:val=""/>
      <w:lvlJc w:val="left"/>
      <w:pPr>
        <w:tabs>
          <w:tab w:val="num" w:pos="2526"/>
        </w:tabs>
        <w:ind w:left="2526" w:hanging="360"/>
      </w:pPr>
      <w:rPr>
        <w:rFonts w:ascii="Wingdings 2" w:hAnsi="Wingdings 2" w:cs="Wingdings"/>
        <w:sz w:val="24"/>
        <w:szCs w:val="24"/>
        <w:lang w:val="en-US"/>
      </w:rPr>
    </w:lvl>
    <w:lvl w:ilvl="8">
      <w:start w:val="1"/>
      <w:numFmt w:val="bullet"/>
      <w:lvlText w:val="■"/>
      <w:lvlJc w:val="left"/>
      <w:pPr>
        <w:tabs>
          <w:tab w:val="num" w:pos="2886"/>
        </w:tabs>
        <w:ind w:left="2886" w:hanging="360"/>
      </w:pPr>
      <w:rPr>
        <w:rFonts w:ascii="StarSymbol" w:hAnsi="StarSymbol" w:cs="Times New Roman"/>
        <w:sz w:val="16"/>
        <w:szCs w:val="16"/>
        <w:lang w:val="en-U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sz w:val="16"/>
        <w:szCs w:val="16"/>
        <w:lang w:val="en-US"/>
      </w:rPr>
    </w:lvl>
    <w:lvl w:ilvl="1">
      <w:start w:val="1"/>
      <w:numFmt w:val="bullet"/>
      <w:lvlText w:val=""/>
      <w:lvlJc w:val="left"/>
      <w:pPr>
        <w:tabs>
          <w:tab w:val="num" w:pos="1080"/>
        </w:tabs>
        <w:ind w:left="1080" w:hanging="360"/>
      </w:pPr>
      <w:rPr>
        <w:rFonts w:ascii="Wingdings 2" w:hAnsi="Wingdings 2" w:cs="Wingdings"/>
        <w:sz w:val="24"/>
        <w:szCs w:val="24"/>
        <w:lang w:val="en-US"/>
      </w:rPr>
    </w:lvl>
    <w:lvl w:ilvl="2">
      <w:start w:val="1"/>
      <w:numFmt w:val="bullet"/>
      <w:lvlText w:val="■"/>
      <w:lvlJc w:val="left"/>
      <w:pPr>
        <w:tabs>
          <w:tab w:val="num" w:pos="1440"/>
        </w:tabs>
        <w:ind w:left="1440" w:hanging="360"/>
      </w:pPr>
      <w:rPr>
        <w:rFonts w:ascii="StarSymbol" w:hAnsi="StarSymbol" w:cs="Times New Roman"/>
        <w:sz w:val="16"/>
        <w:szCs w:val="16"/>
        <w:lang w:val="en-US"/>
      </w:rPr>
    </w:lvl>
    <w:lvl w:ilvl="3">
      <w:start w:val="1"/>
      <w:numFmt w:val="bullet"/>
      <w:lvlText w:val=""/>
      <w:lvlJc w:val="left"/>
      <w:pPr>
        <w:tabs>
          <w:tab w:val="num" w:pos="1800"/>
        </w:tabs>
        <w:ind w:left="1800" w:hanging="360"/>
      </w:pPr>
      <w:rPr>
        <w:rFonts w:ascii="Wingdings" w:hAnsi="Wingdings" w:cs="Wingdings"/>
        <w:sz w:val="16"/>
        <w:szCs w:val="16"/>
        <w:lang w:val="en-US"/>
      </w:rPr>
    </w:lvl>
    <w:lvl w:ilvl="4">
      <w:start w:val="1"/>
      <w:numFmt w:val="bullet"/>
      <w:lvlText w:val=""/>
      <w:lvlJc w:val="left"/>
      <w:pPr>
        <w:tabs>
          <w:tab w:val="num" w:pos="2160"/>
        </w:tabs>
        <w:ind w:left="2160" w:hanging="360"/>
      </w:pPr>
      <w:rPr>
        <w:rFonts w:ascii="Wingdings 2" w:hAnsi="Wingdings 2" w:cs="Wingdings"/>
        <w:sz w:val="24"/>
        <w:szCs w:val="24"/>
        <w:lang w:val="en-US"/>
      </w:rPr>
    </w:lvl>
    <w:lvl w:ilvl="5">
      <w:start w:val="1"/>
      <w:numFmt w:val="bullet"/>
      <w:lvlText w:val="■"/>
      <w:lvlJc w:val="left"/>
      <w:pPr>
        <w:tabs>
          <w:tab w:val="num" w:pos="2520"/>
        </w:tabs>
        <w:ind w:left="2520" w:hanging="360"/>
      </w:pPr>
      <w:rPr>
        <w:rFonts w:ascii="StarSymbol" w:hAnsi="StarSymbol" w:cs="Times New Roman"/>
        <w:sz w:val="16"/>
        <w:szCs w:val="16"/>
        <w:lang w:val="en-US"/>
      </w:rPr>
    </w:lvl>
    <w:lvl w:ilvl="6">
      <w:start w:val="1"/>
      <w:numFmt w:val="bullet"/>
      <w:lvlText w:val=""/>
      <w:lvlJc w:val="left"/>
      <w:pPr>
        <w:tabs>
          <w:tab w:val="num" w:pos="2880"/>
        </w:tabs>
        <w:ind w:left="2880" w:hanging="360"/>
      </w:pPr>
      <w:rPr>
        <w:rFonts w:ascii="Wingdings" w:hAnsi="Wingdings" w:cs="Wingdings"/>
        <w:sz w:val="16"/>
        <w:szCs w:val="16"/>
        <w:lang w:val="en-US"/>
      </w:rPr>
    </w:lvl>
    <w:lvl w:ilvl="7">
      <w:start w:val="1"/>
      <w:numFmt w:val="bullet"/>
      <w:lvlText w:val=""/>
      <w:lvlJc w:val="left"/>
      <w:pPr>
        <w:tabs>
          <w:tab w:val="num" w:pos="3240"/>
        </w:tabs>
        <w:ind w:left="3240" w:hanging="360"/>
      </w:pPr>
      <w:rPr>
        <w:rFonts w:ascii="Wingdings 2" w:hAnsi="Wingdings 2" w:cs="Wingdings"/>
        <w:sz w:val="24"/>
        <w:szCs w:val="24"/>
        <w:lang w:val="en-US"/>
      </w:rPr>
    </w:lvl>
    <w:lvl w:ilvl="8">
      <w:start w:val="1"/>
      <w:numFmt w:val="bullet"/>
      <w:lvlText w:val="■"/>
      <w:lvlJc w:val="left"/>
      <w:pPr>
        <w:tabs>
          <w:tab w:val="num" w:pos="3600"/>
        </w:tabs>
        <w:ind w:left="3600" w:hanging="360"/>
      </w:pPr>
      <w:rPr>
        <w:rFonts w:ascii="StarSymbol" w:hAnsi="StarSymbol" w:cs="Times New Roman"/>
        <w:sz w:val="16"/>
        <w:szCs w:val="16"/>
        <w:lang w:val="en-U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sz w:val="16"/>
        <w:szCs w:val="16"/>
        <w:lang w:val="en-US"/>
      </w:rPr>
    </w:lvl>
    <w:lvl w:ilvl="1">
      <w:start w:val="1"/>
      <w:numFmt w:val="bullet"/>
      <w:lvlText w:val=""/>
      <w:lvlJc w:val="left"/>
      <w:pPr>
        <w:tabs>
          <w:tab w:val="num" w:pos="1080"/>
        </w:tabs>
        <w:ind w:left="1080" w:hanging="360"/>
      </w:pPr>
      <w:rPr>
        <w:rFonts w:ascii="Wingdings 2" w:hAnsi="Wingdings 2" w:cs="Wingdings"/>
        <w:sz w:val="24"/>
        <w:szCs w:val="24"/>
        <w:lang w:val="en-US"/>
      </w:rPr>
    </w:lvl>
    <w:lvl w:ilvl="2">
      <w:start w:val="1"/>
      <w:numFmt w:val="bullet"/>
      <w:lvlText w:val="■"/>
      <w:lvlJc w:val="left"/>
      <w:pPr>
        <w:tabs>
          <w:tab w:val="num" w:pos="1440"/>
        </w:tabs>
        <w:ind w:left="1440" w:hanging="360"/>
      </w:pPr>
      <w:rPr>
        <w:rFonts w:ascii="StarSymbol" w:hAnsi="StarSymbol" w:cs="Times New Roman"/>
        <w:sz w:val="16"/>
        <w:szCs w:val="16"/>
        <w:lang w:val="en-US"/>
      </w:rPr>
    </w:lvl>
    <w:lvl w:ilvl="3">
      <w:start w:val="1"/>
      <w:numFmt w:val="bullet"/>
      <w:lvlText w:val=""/>
      <w:lvlJc w:val="left"/>
      <w:pPr>
        <w:tabs>
          <w:tab w:val="num" w:pos="1800"/>
        </w:tabs>
        <w:ind w:left="1800" w:hanging="360"/>
      </w:pPr>
      <w:rPr>
        <w:rFonts w:ascii="Wingdings" w:hAnsi="Wingdings" w:cs="Wingdings"/>
        <w:sz w:val="16"/>
        <w:szCs w:val="16"/>
        <w:lang w:val="en-US"/>
      </w:rPr>
    </w:lvl>
    <w:lvl w:ilvl="4">
      <w:start w:val="1"/>
      <w:numFmt w:val="bullet"/>
      <w:lvlText w:val=""/>
      <w:lvlJc w:val="left"/>
      <w:pPr>
        <w:tabs>
          <w:tab w:val="num" w:pos="2160"/>
        </w:tabs>
        <w:ind w:left="2160" w:hanging="360"/>
      </w:pPr>
      <w:rPr>
        <w:rFonts w:ascii="Wingdings 2" w:hAnsi="Wingdings 2" w:cs="Wingdings"/>
        <w:sz w:val="24"/>
        <w:szCs w:val="24"/>
        <w:lang w:val="en-US"/>
      </w:rPr>
    </w:lvl>
    <w:lvl w:ilvl="5">
      <w:start w:val="1"/>
      <w:numFmt w:val="bullet"/>
      <w:lvlText w:val="■"/>
      <w:lvlJc w:val="left"/>
      <w:pPr>
        <w:tabs>
          <w:tab w:val="num" w:pos="2520"/>
        </w:tabs>
        <w:ind w:left="2520" w:hanging="360"/>
      </w:pPr>
      <w:rPr>
        <w:rFonts w:ascii="StarSymbol" w:hAnsi="StarSymbol" w:cs="Times New Roman"/>
        <w:sz w:val="16"/>
        <w:szCs w:val="16"/>
        <w:lang w:val="en-US"/>
      </w:rPr>
    </w:lvl>
    <w:lvl w:ilvl="6">
      <w:start w:val="1"/>
      <w:numFmt w:val="bullet"/>
      <w:lvlText w:val=""/>
      <w:lvlJc w:val="left"/>
      <w:pPr>
        <w:tabs>
          <w:tab w:val="num" w:pos="2880"/>
        </w:tabs>
        <w:ind w:left="2880" w:hanging="360"/>
      </w:pPr>
      <w:rPr>
        <w:rFonts w:ascii="Wingdings" w:hAnsi="Wingdings" w:cs="Wingdings"/>
        <w:sz w:val="16"/>
        <w:szCs w:val="16"/>
        <w:lang w:val="en-US"/>
      </w:rPr>
    </w:lvl>
    <w:lvl w:ilvl="7">
      <w:start w:val="1"/>
      <w:numFmt w:val="bullet"/>
      <w:lvlText w:val=""/>
      <w:lvlJc w:val="left"/>
      <w:pPr>
        <w:tabs>
          <w:tab w:val="num" w:pos="3240"/>
        </w:tabs>
        <w:ind w:left="3240" w:hanging="360"/>
      </w:pPr>
      <w:rPr>
        <w:rFonts w:ascii="Wingdings 2" w:hAnsi="Wingdings 2" w:cs="Wingdings"/>
        <w:sz w:val="24"/>
        <w:szCs w:val="24"/>
        <w:lang w:val="en-US"/>
      </w:rPr>
    </w:lvl>
    <w:lvl w:ilvl="8">
      <w:start w:val="1"/>
      <w:numFmt w:val="bullet"/>
      <w:lvlText w:val="■"/>
      <w:lvlJc w:val="left"/>
      <w:pPr>
        <w:tabs>
          <w:tab w:val="num" w:pos="3600"/>
        </w:tabs>
        <w:ind w:left="3600" w:hanging="360"/>
      </w:pPr>
      <w:rPr>
        <w:rFonts w:ascii="StarSymbol" w:hAnsi="StarSymbol" w:cs="Times New Roman"/>
        <w:sz w:val="16"/>
        <w:szCs w:val="16"/>
        <w:lang w:val="en-US"/>
      </w:rPr>
    </w:lvl>
  </w:abstractNum>
  <w:abstractNum w:abstractNumId="4" w15:restartNumberingAfterBreak="0">
    <w:nsid w:val="00000005"/>
    <w:multiLevelType w:val="multilevel"/>
    <w:tmpl w:val="26389AE2"/>
    <w:name w:val="WW8Num5"/>
    <w:lvl w:ilvl="0">
      <w:start w:val="1"/>
      <w:numFmt w:val="bullet"/>
      <w:lvlText w:val=""/>
      <w:lvlJc w:val="left"/>
      <w:pPr>
        <w:tabs>
          <w:tab w:val="num" w:pos="720"/>
        </w:tabs>
        <w:ind w:left="720" w:hanging="360"/>
      </w:pPr>
      <w:rPr>
        <w:rFonts w:ascii="Wingdings" w:hAnsi="Wingdings" w:cs="Wingdings"/>
        <w:sz w:val="16"/>
        <w:szCs w:val="16"/>
        <w:lang w:val="en-US"/>
      </w:rPr>
    </w:lvl>
    <w:lvl w:ilvl="1">
      <w:start w:val="1"/>
      <w:numFmt w:val="bullet"/>
      <w:lvlText w:val=""/>
      <w:lvlJc w:val="left"/>
      <w:pPr>
        <w:tabs>
          <w:tab w:val="num" w:pos="1080"/>
        </w:tabs>
        <w:ind w:left="1080" w:hanging="360"/>
      </w:pPr>
      <w:rPr>
        <w:rFonts w:ascii="Wingdings 2" w:hAnsi="Wingdings 2" w:cs="Wingdings"/>
        <w:sz w:val="24"/>
        <w:szCs w:val="24"/>
        <w:lang w:val="en-US"/>
      </w:rPr>
    </w:lvl>
    <w:lvl w:ilvl="2">
      <w:start w:val="1"/>
      <w:numFmt w:val="bullet"/>
      <w:lvlText w:val=""/>
      <w:lvlJc w:val="left"/>
      <w:pPr>
        <w:tabs>
          <w:tab w:val="num" w:pos="1440"/>
        </w:tabs>
        <w:ind w:left="1440" w:hanging="360"/>
      </w:pPr>
      <w:rPr>
        <w:rFonts w:ascii="Symbol" w:hAnsi="Symbol" w:hint="default"/>
        <w:sz w:val="16"/>
        <w:szCs w:val="16"/>
        <w:lang w:val="en-US"/>
      </w:rPr>
    </w:lvl>
    <w:lvl w:ilvl="3">
      <w:start w:val="1"/>
      <w:numFmt w:val="bullet"/>
      <w:lvlText w:val=""/>
      <w:lvlJc w:val="left"/>
      <w:pPr>
        <w:tabs>
          <w:tab w:val="num" w:pos="1800"/>
        </w:tabs>
        <w:ind w:left="1800" w:hanging="360"/>
      </w:pPr>
      <w:rPr>
        <w:rFonts w:ascii="Wingdings" w:hAnsi="Wingdings" w:cs="Wingdings"/>
        <w:sz w:val="16"/>
        <w:szCs w:val="16"/>
        <w:lang w:val="en-US"/>
      </w:rPr>
    </w:lvl>
    <w:lvl w:ilvl="4">
      <w:start w:val="1"/>
      <w:numFmt w:val="bullet"/>
      <w:lvlText w:val=""/>
      <w:lvlJc w:val="left"/>
      <w:pPr>
        <w:tabs>
          <w:tab w:val="num" w:pos="2160"/>
        </w:tabs>
        <w:ind w:left="2160" w:hanging="360"/>
      </w:pPr>
      <w:rPr>
        <w:rFonts w:ascii="Wingdings 2" w:hAnsi="Wingdings 2" w:cs="Wingdings"/>
        <w:sz w:val="24"/>
        <w:szCs w:val="24"/>
        <w:lang w:val="en-US"/>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Wingdings"/>
        <w:sz w:val="16"/>
        <w:szCs w:val="16"/>
        <w:lang w:val="en-US"/>
      </w:rPr>
    </w:lvl>
    <w:lvl w:ilvl="7">
      <w:start w:val="1"/>
      <w:numFmt w:val="bullet"/>
      <w:lvlText w:val=""/>
      <w:lvlJc w:val="left"/>
      <w:pPr>
        <w:tabs>
          <w:tab w:val="num" w:pos="3240"/>
        </w:tabs>
        <w:ind w:left="3240" w:hanging="360"/>
      </w:pPr>
      <w:rPr>
        <w:rFonts w:ascii="Wingdings 2" w:hAnsi="Wingdings 2" w:cs="Wingdings"/>
        <w:sz w:val="24"/>
        <w:szCs w:val="24"/>
        <w:lang w:val="en-US"/>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3767202"/>
    <w:multiLevelType w:val="hybridMultilevel"/>
    <w:tmpl w:val="337A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A0B52"/>
    <w:multiLevelType w:val="multilevel"/>
    <w:tmpl w:val="F4A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F4FA8"/>
    <w:multiLevelType w:val="hybridMultilevel"/>
    <w:tmpl w:val="574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43603"/>
    <w:multiLevelType w:val="hybridMultilevel"/>
    <w:tmpl w:val="A65E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F5438"/>
    <w:multiLevelType w:val="hybridMultilevel"/>
    <w:tmpl w:val="59BC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F720B"/>
    <w:multiLevelType w:val="hybridMultilevel"/>
    <w:tmpl w:val="A104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B31CA"/>
    <w:multiLevelType w:val="hybridMultilevel"/>
    <w:tmpl w:val="C04E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97125"/>
    <w:multiLevelType w:val="singleLevel"/>
    <w:tmpl w:val="F77CFB58"/>
    <w:lvl w:ilvl="0">
      <w:start w:val="1"/>
      <w:numFmt w:val="bullet"/>
      <w:pStyle w:val="1stlevelbullet"/>
      <w:lvlText w:val=""/>
      <w:lvlJc w:val="left"/>
      <w:pPr>
        <w:tabs>
          <w:tab w:val="num" w:pos="283"/>
        </w:tabs>
        <w:ind w:left="283" w:hanging="283"/>
      </w:pPr>
      <w:rPr>
        <w:rFonts w:ascii="Symbol" w:hAnsi="Symbol" w:hint="default"/>
        <w:color w:val="auto"/>
        <w:lang w:val="en-GB"/>
      </w:rPr>
    </w:lvl>
  </w:abstractNum>
  <w:abstractNum w:abstractNumId="14" w15:restartNumberingAfterBreak="0">
    <w:nsid w:val="3EE94165"/>
    <w:multiLevelType w:val="hybridMultilevel"/>
    <w:tmpl w:val="F2B0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27008"/>
    <w:multiLevelType w:val="hybridMultilevel"/>
    <w:tmpl w:val="7C32F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180FF6"/>
    <w:multiLevelType w:val="hybridMultilevel"/>
    <w:tmpl w:val="102A7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4D533E"/>
    <w:multiLevelType w:val="hybridMultilevel"/>
    <w:tmpl w:val="7A7C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00BE"/>
    <w:multiLevelType w:val="hybridMultilevel"/>
    <w:tmpl w:val="C0C2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23641"/>
    <w:multiLevelType w:val="hybridMultilevel"/>
    <w:tmpl w:val="7A847F6E"/>
    <w:lvl w:ilvl="0" w:tplc="04090001">
      <w:start w:val="1"/>
      <w:numFmt w:val="bullet"/>
      <w:lvlText w:val=""/>
      <w:lvlJc w:val="left"/>
      <w:pPr>
        <w:ind w:left="720" w:hanging="360"/>
      </w:pPr>
      <w:rPr>
        <w:rFonts w:ascii="Symbol" w:hAnsi="Symbol" w:hint="default"/>
      </w:rPr>
    </w:lvl>
    <w:lvl w:ilvl="1" w:tplc="528AF856">
      <w:numFmt w:val="bullet"/>
      <w:lvlText w:val="•"/>
      <w:lvlJc w:val="left"/>
      <w:pPr>
        <w:ind w:left="1440" w:hanging="360"/>
      </w:pPr>
      <w:rPr>
        <w:rFonts w:ascii="Calibri" w:eastAsia="Batang"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B2A3C"/>
    <w:multiLevelType w:val="hybridMultilevel"/>
    <w:tmpl w:val="0756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76E6C"/>
    <w:multiLevelType w:val="hybridMultilevel"/>
    <w:tmpl w:val="D590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22DFB"/>
    <w:multiLevelType w:val="hybridMultilevel"/>
    <w:tmpl w:val="4FBA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DF37E6"/>
    <w:multiLevelType w:val="hybridMultilevel"/>
    <w:tmpl w:val="5E5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83B06"/>
    <w:multiLevelType w:val="hybridMultilevel"/>
    <w:tmpl w:val="1ADE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F2FBE"/>
    <w:multiLevelType w:val="hybridMultilevel"/>
    <w:tmpl w:val="B734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F5BD4"/>
    <w:multiLevelType w:val="hybridMultilevel"/>
    <w:tmpl w:val="01600FA8"/>
    <w:lvl w:ilvl="0" w:tplc="0C3CBA06">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117A33"/>
    <w:multiLevelType w:val="hybridMultilevel"/>
    <w:tmpl w:val="FBAA5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19879358">
    <w:abstractNumId w:val="15"/>
  </w:num>
  <w:num w:numId="2" w16cid:durableId="175969792">
    <w:abstractNumId w:val="0"/>
    <w:lvlOverride w:ilvl="0">
      <w:lvl w:ilvl="0">
        <w:numFmt w:val="bullet"/>
        <w:lvlText w:val=""/>
        <w:legacy w:legacy="1" w:legacySpace="0" w:legacyIndent="360"/>
        <w:lvlJc w:val="left"/>
        <w:rPr>
          <w:rFonts w:ascii="Symbol" w:hAnsi="Symbol" w:hint="default"/>
        </w:rPr>
      </w:lvl>
    </w:lvlOverride>
  </w:num>
  <w:num w:numId="3" w16cid:durableId="2110538059">
    <w:abstractNumId w:val="19"/>
  </w:num>
  <w:num w:numId="4" w16cid:durableId="2122257545">
    <w:abstractNumId w:val="24"/>
  </w:num>
  <w:num w:numId="5" w16cid:durableId="1270164669">
    <w:abstractNumId w:val="27"/>
  </w:num>
  <w:num w:numId="6" w16cid:durableId="455490745">
    <w:abstractNumId w:val="11"/>
  </w:num>
  <w:num w:numId="7" w16cid:durableId="652757464">
    <w:abstractNumId w:val="23"/>
  </w:num>
  <w:num w:numId="8" w16cid:durableId="1136414922">
    <w:abstractNumId w:val="25"/>
  </w:num>
  <w:num w:numId="9" w16cid:durableId="1148590664">
    <w:abstractNumId w:val="9"/>
  </w:num>
  <w:num w:numId="10" w16cid:durableId="629170433">
    <w:abstractNumId w:val="8"/>
  </w:num>
  <w:num w:numId="11" w16cid:durableId="1231036882">
    <w:abstractNumId w:val="18"/>
  </w:num>
  <w:num w:numId="12" w16cid:durableId="493685274">
    <w:abstractNumId w:val="10"/>
  </w:num>
  <w:num w:numId="13" w16cid:durableId="474489008">
    <w:abstractNumId w:val="16"/>
  </w:num>
  <w:num w:numId="14" w16cid:durableId="1183277038">
    <w:abstractNumId w:val="14"/>
  </w:num>
  <w:num w:numId="15" w16cid:durableId="192965183">
    <w:abstractNumId w:val="13"/>
  </w:num>
  <w:num w:numId="16" w16cid:durableId="872570265">
    <w:abstractNumId w:val="20"/>
  </w:num>
  <w:num w:numId="17" w16cid:durableId="1947078738">
    <w:abstractNumId w:val="26"/>
  </w:num>
  <w:num w:numId="18" w16cid:durableId="1788043067">
    <w:abstractNumId w:val="6"/>
  </w:num>
  <w:num w:numId="19" w16cid:durableId="227612124">
    <w:abstractNumId w:val="12"/>
  </w:num>
  <w:num w:numId="20" w16cid:durableId="1343161417">
    <w:abstractNumId w:val="22"/>
  </w:num>
  <w:num w:numId="21" w16cid:durableId="1742407216">
    <w:abstractNumId w:val="5"/>
  </w:num>
  <w:num w:numId="22" w16cid:durableId="536281878">
    <w:abstractNumId w:val="17"/>
  </w:num>
  <w:num w:numId="23" w16cid:durableId="155537436">
    <w:abstractNumId w:val="21"/>
  </w:num>
  <w:num w:numId="24" w16cid:durableId="16301285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ysLAwtTQ1sTAxsTRR0lEKTi0uzszPAykwqQUA4NwRfiwAAAA="/>
  </w:docVars>
  <w:rsids>
    <w:rsidRoot w:val="0008772C"/>
    <w:rsid w:val="00004B6C"/>
    <w:rsid w:val="000069DD"/>
    <w:rsid w:val="00006A5D"/>
    <w:rsid w:val="00014B49"/>
    <w:rsid w:val="00016ECD"/>
    <w:rsid w:val="00020332"/>
    <w:rsid w:val="000207F9"/>
    <w:rsid w:val="00021FF6"/>
    <w:rsid w:val="000227FB"/>
    <w:rsid w:val="000230D6"/>
    <w:rsid w:val="00023653"/>
    <w:rsid w:val="00025BA1"/>
    <w:rsid w:val="0002648C"/>
    <w:rsid w:val="000303A8"/>
    <w:rsid w:val="000304D1"/>
    <w:rsid w:val="00032B0F"/>
    <w:rsid w:val="00036D19"/>
    <w:rsid w:val="000372BC"/>
    <w:rsid w:val="00041F50"/>
    <w:rsid w:val="00041F6B"/>
    <w:rsid w:val="00043E76"/>
    <w:rsid w:val="00047F4A"/>
    <w:rsid w:val="0005589D"/>
    <w:rsid w:val="00055975"/>
    <w:rsid w:val="0005620D"/>
    <w:rsid w:val="00057480"/>
    <w:rsid w:val="000601D7"/>
    <w:rsid w:val="00060AC2"/>
    <w:rsid w:val="00062EEC"/>
    <w:rsid w:val="00066566"/>
    <w:rsid w:val="00067257"/>
    <w:rsid w:val="000704A9"/>
    <w:rsid w:val="00074D1D"/>
    <w:rsid w:val="00075EE4"/>
    <w:rsid w:val="0007629D"/>
    <w:rsid w:val="00081A4A"/>
    <w:rsid w:val="0008387F"/>
    <w:rsid w:val="00085008"/>
    <w:rsid w:val="0008772C"/>
    <w:rsid w:val="000921B8"/>
    <w:rsid w:val="0009650F"/>
    <w:rsid w:val="000A36DA"/>
    <w:rsid w:val="000A66FD"/>
    <w:rsid w:val="000A7F54"/>
    <w:rsid w:val="000B0123"/>
    <w:rsid w:val="000B4152"/>
    <w:rsid w:val="000B6422"/>
    <w:rsid w:val="000C0171"/>
    <w:rsid w:val="000C05C9"/>
    <w:rsid w:val="000C0B68"/>
    <w:rsid w:val="000C1775"/>
    <w:rsid w:val="000C233F"/>
    <w:rsid w:val="000C28BD"/>
    <w:rsid w:val="000C387F"/>
    <w:rsid w:val="000C5C0B"/>
    <w:rsid w:val="000D1CF6"/>
    <w:rsid w:val="000D4E6F"/>
    <w:rsid w:val="000D7813"/>
    <w:rsid w:val="000E145F"/>
    <w:rsid w:val="000E6AD5"/>
    <w:rsid w:val="000F2796"/>
    <w:rsid w:val="000F51B3"/>
    <w:rsid w:val="000F5970"/>
    <w:rsid w:val="000F5BF3"/>
    <w:rsid w:val="00100FCC"/>
    <w:rsid w:val="00106E03"/>
    <w:rsid w:val="00110EEE"/>
    <w:rsid w:val="00111494"/>
    <w:rsid w:val="001127CB"/>
    <w:rsid w:val="0011495F"/>
    <w:rsid w:val="00116ED9"/>
    <w:rsid w:val="00125491"/>
    <w:rsid w:val="001265BD"/>
    <w:rsid w:val="00127572"/>
    <w:rsid w:val="0013432F"/>
    <w:rsid w:val="00135C0E"/>
    <w:rsid w:val="001365C4"/>
    <w:rsid w:val="0014324C"/>
    <w:rsid w:val="001439E7"/>
    <w:rsid w:val="00143D0A"/>
    <w:rsid w:val="001440B0"/>
    <w:rsid w:val="00150E77"/>
    <w:rsid w:val="00152397"/>
    <w:rsid w:val="00152746"/>
    <w:rsid w:val="001538AE"/>
    <w:rsid w:val="001565BA"/>
    <w:rsid w:val="0016074D"/>
    <w:rsid w:val="00160AD7"/>
    <w:rsid w:val="0016787C"/>
    <w:rsid w:val="00173802"/>
    <w:rsid w:val="00174FA3"/>
    <w:rsid w:val="00176263"/>
    <w:rsid w:val="00176F0D"/>
    <w:rsid w:val="0017749E"/>
    <w:rsid w:val="00181444"/>
    <w:rsid w:val="00184408"/>
    <w:rsid w:val="00186976"/>
    <w:rsid w:val="00187D24"/>
    <w:rsid w:val="00187E31"/>
    <w:rsid w:val="00193A6A"/>
    <w:rsid w:val="00197D68"/>
    <w:rsid w:val="001A3F0E"/>
    <w:rsid w:val="001A4887"/>
    <w:rsid w:val="001A4F40"/>
    <w:rsid w:val="001A62A0"/>
    <w:rsid w:val="001A7CEE"/>
    <w:rsid w:val="001B0EB8"/>
    <w:rsid w:val="001B4A34"/>
    <w:rsid w:val="001B611E"/>
    <w:rsid w:val="001B6296"/>
    <w:rsid w:val="001B65DC"/>
    <w:rsid w:val="001C1490"/>
    <w:rsid w:val="001C22B2"/>
    <w:rsid w:val="001C4D41"/>
    <w:rsid w:val="001D0DCB"/>
    <w:rsid w:val="001D2199"/>
    <w:rsid w:val="001D7825"/>
    <w:rsid w:val="001E4810"/>
    <w:rsid w:val="001E6412"/>
    <w:rsid w:val="0020159C"/>
    <w:rsid w:val="0020177A"/>
    <w:rsid w:val="00202C0E"/>
    <w:rsid w:val="002039FD"/>
    <w:rsid w:val="0020452D"/>
    <w:rsid w:val="00211C46"/>
    <w:rsid w:val="00212048"/>
    <w:rsid w:val="002120C2"/>
    <w:rsid w:val="002154EA"/>
    <w:rsid w:val="00216004"/>
    <w:rsid w:val="00220A73"/>
    <w:rsid w:val="00221E15"/>
    <w:rsid w:val="0022221C"/>
    <w:rsid w:val="00231085"/>
    <w:rsid w:val="00232253"/>
    <w:rsid w:val="00233DEB"/>
    <w:rsid w:val="0023780B"/>
    <w:rsid w:val="002423A1"/>
    <w:rsid w:val="0024341D"/>
    <w:rsid w:val="00244CB1"/>
    <w:rsid w:val="0025380D"/>
    <w:rsid w:val="00253C9F"/>
    <w:rsid w:val="00254A11"/>
    <w:rsid w:val="00255FD7"/>
    <w:rsid w:val="00257C89"/>
    <w:rsid w:val="00264F16"/>
    <w:rsid w:val="00265198"/>
    <w:rsid w:val="00266DDC"/>
    <w:rsid w:val="00271A8C"/>
    <w:rsid w:val="00271F16"/>
    <w:rsid w:val="002724E3"/>
    <w:rsid w:val="00274B17"/>
    <w:rsid w:val="0027620A"/>
    <w:rsid w:val="0027688A"/>
    <w:rsid w:val="00280DDB"/>
    <w:rsid w:val="0029253A"/>
    <w:rsid w:val="002934A8"/>
    <w:rsid w:val="00293773"/>
    <w:rsid w:val="002953B2"/>
    <w:rsid w:val="002A1386"/>
    <w:rsid w:val="002A2544"/>
    <w:rsid w:val="002A3D08"/>
    <w:rsid w:val="002B2536"/>
    <w:rsid w:val="002B567F"/>
    <w:rsid w:val="002B5C87"/>
    <w:rsid w:val="002B7B07"/>
    <w:rsid w:val="002C1556"/>
    <w:rsid w:val="002C49C2"/>
    <w:rsid w:val="002D297E"/>
    <w:rsid w:val="002D5E6D"/>
    <w:rsid w:val="002D70A0"/>
    <w:rsid w:val="002E3E2C"/>
    <w:rsid w:val="002E52B9"/>
    <w:rsid w:val="002E7487"/>
    <w:rsid w:val="002E7957"/>
    <w:rsid w:val="002F5B0E"/>
    <w:rsid w:val="00301FC6"/>
    <w:rsid w:val="00304AA5"/>
    <w:rsid w:val="00304E3B"/>
    <w:rsid w:val="003140B5"/>
    <w:rsid w:val="00316E54"/>
    <w:rsid w:val="003204D4"/>
    <w:rsid w:val="00327F48"/>
    <w:rsid w:val="003418A5"/>
    <w:rsid w:val="003448C1"/>
    <w:rsid w:val="00344FF4"/>
    <w:rsid w:val="00347488"/>
    <w:rsid w:val="003474EB"/>
    <w:rsid w:val="00351548"/>
    <w:rsid w:val="00354059"/>
    <w:rsid w:val="00355481"/>
    <w:rsid w:val="003607B4"/>
    <w:rsid w:val="0036184E"/>
    <w:rsid w:val="00361AA7"/>
    <w:rsid w:val="00363DD9"/>
    <w:rsid w:val="00365B00"/>
    <w:rsid w:val="00367BA8"/>
    <w:rsid w:val="00367C3C"/>
    <w:rsid w:val="003713CD"/>
    <w:rsid w:val="00375B94"/>
    <w:rsid w:val="00375C37"/>
    <w:rsid w:val="00377037"/>
    <w:rsid w:val="003775C0"/>
    <w:rsid w:val="00377AF5"/>
    <w:rsid w:val="0038161B"/>
    <w:rsid w:val="00382232"/>
    <w:rsid w:val="00382B70"/>
    <w:rsid w:val="00383013"/>
    <w:rsid w:val="0038534C"/>
    <w:rsid w:val="003913CE"/>
    <w:rsid w:val="003924FF"/>
    <w:rsid w:val="00392E39"/>
    <w:rsid w:val="003930FB"/>
    <w:rsid w:val="003A3804"/>
    <w:rsid w:val="003A7372"/>
    <w:rsid w:val="003A74ED"/>
    <w:rsid w:val="003B3583"/>
    <w:rsid w:val="003C155A"/>
    <w:rsid w:val="003C15D6"/>
    <w:rsid w:val="003C2A27"/>
    <w:rsid w:val="003D0E3B"/>
    <w:rsid w:val="003D38B1"/>
    <w:rsid w:val="003D404C"/>
    <w:rsid w:val="003D51D6"/>
    <w:rsid w:val="003D6834"/>
    <w:rsid w:val="003D700D"/>
    <w:rsid w:val="003E173A"/>
    <w:rsid w:val="003E3185"/>
    <w:rsid w:val="003E57CA"/>
    <w:rsid w:val="003E6596"/>
    <w:rsid w:val="003F7936"/>
    <w:rsid w:val="0040017C"/>
    <w:rsid w:val="0040134D"/>
    <w:rsid w:val="00404551"/>
    <w:rsid w:val="004107ED"/>
    <w:rsid w:val="0041137B"/>
    <w:rsid w:val="004114D9"/>
    <w:rsid w:val="00420524"/>
    <w:rsid w:val="00425327"/>
    <w:rsid w:val="00432B11"/>
    <w:rsid w:val="0043448A"/>
    <w:rsid w:val="00435FD0"/>
    <w:rsid w:val="00436ED2"/>
    <w:rsid w:val="0044372B"/>
    <w:rsid w:val="004478B3"/>
    <w:rsid w:val="004514E3"/>
    <w:rsid w:val="00451E88"/>
    <w:rsid w:val="00452EB2"/>
    <w:rsid w:val="004533E6"/>
    <w:rsid w:val="00455F90"/>
    <w:rsid w:val="0045607E"/>
    <w:rsid w:val="004562C8"/>
    <w:rsid w:val="00460F16"/>
    <w:rsid w:val="004643BC"/>
    <w:rsid w:val="00472E9F"/>
    <w:rsid w:val="0047499B"/>
    <w:rsid w:val="00474EC7"/>
    <w:rsid w:val="00476473"/>
    <w:rsid w:val="00476B67"/>
    <w:rsid w:val="004772D8"/>
    <w:rsid w:val="0048010E"/>
    <w:rsid w:val="00483DAC"/>
    <w:rsid w:val="00484F9D"/>
    <w:rsid w:val="00493738"/>
    <w:rsid w:val="00497D14"/>
    <w:rsid w:val="004A1717"/>
    <w:rsid w:val="004A3540"/>
    <w:rsid w:val="004B12E9"/>
    <w:rsid w:val="004B228F"/>
    <w:rsid w:val="004B2A85"/>
    <w:rsid w:val="004D3E9E"/>
    <w:rsid w:val="004D6314"/>
    <w:rsid w:val="004D7300"/>
    <w:rsid w:val="004D7BE6"/>
    <w:rsid w:val="004E1068"/>
    <w:rsid w:val="004E5A71"/>
    <w:rsid w:val="004F35DC"/>
    <w:rsid w:val="004F6352"/>
    <w:rsid w:val="004F6CAB"/>
    <w:rsid w:val="005042EC"/>
    <w:rsid w:val="00504DF3"/>
    <w:rsid w:val="0050595D"/>
    <w:rsid w:val="00506410"/>
    <w:rsid w:val="005075B2"/>
    <w:rsid w:val="00511B63"/>
    <w:rsid w:val="005146B6"/>
    <w:rsid w:val="00515CAB"/>
    <w:rsid w:val="005179D8"/>
    <w:rsid w:val="00517F5C"/>
    <w:rsid w:val="00522489"/>
    <w:rsid w:val="005238D3"/>
    <w:rsid w:val="00523DD1"/>
    <w:rsid w:val="00523EE2"/>
    <w:rsid w:val="00526E7D"/>
    <w:rsid w:val="005300C4"/>
    <w:rsid w:val="005309A7"/>
    <w:rsid w:val="00532D82"/>
    <w:rsid w:val="0053396D"/>
    <w:rsid w:val="00537C83"/>
    <w:rsid w:val="00541D40"/>
    <w:rsid w:val="00545752"/>
    <w:rsid w:val="00552FC5"/>
    <w:rsid w:val="005561F8"/>
    <w:rsid w:val="00557CEC"/>
    <w:rsid w:val="005608BF"/>
    <w:rsid w:val="00562D19"/>
    <w:rsid w:val="00562DAA"/>
    <w:rsid w:val="005665B4"/>
    <w:rsid w:val="00566B87"/>
    <w:rsid w:val="00567493"/>
    <w:rsid w:val="00572EA8"/>
    <w:rsid w:val="00584AE9"/>
    <w:rsid w:val="00585D66"/>
    <w:rsid w:val="00595F30"/>
    <w:rsid w:val="0059771D"/>
    <w:rsid w:val="005A08E7"/>
    <w:rsid w:val="005A0FAB"/>
    <w:rsid w:val="005A3AC1"/>
    <w:rsid w:val="005A46A7"/>
    <w:rsid w:val="005A570C"/>
    <w:rsid w:val="005A5A26"/>
    <w:rsid w:val="005B1549"/>
    <w:rsid w:val="005B2D9C"/>
    <w:rsid w:val="005B5A8E"/>
    <w:rsid w:val="005C01E2"/>
    <w:rsid w:val="005C3EB7"/>
    <w:rsid w:val="005C5FB1"/>
    <w:rsid w:val="005D7B66"/>
    <w:rsid w:val="005E01F2"/>
    <w:rsid w:val="005E0B30"/>
    <w:rsid w:val="005E0CDB"/>
    <w:rsid w:val="005E4888"/>
    <w:rsid w:val="005F1B17"/>
    <w:rsid w:val="005F1CE8"/>
    <w:rsid w:val="005F27A4"/>
    <w:rsid w:val="005F3980"/>
    <w:rsid w:val="005F6114"/>
    <w:rsid w:val="005F63BF"/>
    <w:rsid w:val="005F6863"/>
    <w:rsid w:val="005F7064"/>
    <w:rsid w:val="00600F75"/>
    <w:rsid w:val="00603B0D"/>
    <w:rsid w:val="00606145"/>
    <w:rsid w:val="006115DE"/>
    <w:rsid w:val="00617601"/>
    <w:rsid w:val="00623F39"/>
    <w:rsid w:val="00631D62"/>
    <w:rsid w:val="00632AF3"/>
    <w:rsid w:val="006339C5"/>
    <w:rsid w:val="00635248"/>
    <w:rsid w:val="0063539F"/>
    <w:rsid w:val="00635AD1"/>
    <w:rsid w:val="00635F08"/>
    <w:rsid w:val="006361A6"/>
    <w:rsid w:val="0063646B"/>
    <w:rsid w:val="00641C51"/>
    <w:rsid w:val="006433AB"/>
    <w:rsid w:val="00643CB2"/>
    <w:rsid w:val="0065277F"/>
    <w:rsid w:val="00657C70"/>
    <w:rsid w:val="00657F64"/>
    <w:rsid w:val="00660878"/>
    <w:rsid w:val="00663FC4"/>
    <w:rsid w:val="00666159"/>
    <w:rsid w:val="00667282"/>
    <w:rsid w:val="00667859"/>
    <w:rsid w:val="00670796"/>
    <w:rsid w:val="00672021"/>
    <w:rsid w:val="00676635"/>
    <w:rsid w:val="0068083F"/>
    <w:rsid w:val="006810BE"/>
    <w:rsid w:val="006819CA"/>
    <w:rsid w:val="00684888"/>
    <w:rsid w:val="00684BDF"/>
    <w:rsid w:val="00684C9C"/>
    <w:rsid w:val="00685A93"/>
    <w:rsid w:val="0068703F"/>
    <w:rsid w:val="00690449"/>
    <w:rsid w:val="00691048"/>
    <w:rsid w:val="00694CC0"/>
    <w:rsid w:val="00695165"/>
    <w:rsid w:val="006953EC"/>
    <w:rsid w:val="006955CE"/>
    <w:rsid w:val="00695892"/>
    <w:rsid w:val="00696DBC"/>
    <w:rsid w:val="006A2A9B"/>
    <w:rsid w:val="006B1721"/>
    <w:rsid w:val="006B3390"/>
    <w:rsid w:val="006B60EC"/>
    <w:rsid w:val="006C0125"/>
    <w:rsid w:val="006C5858"/>
    <w:rsid w:val="006C6C01"/>
    <w:rsid w:val="006D2D96"/>
    <w:rsid w:val="006D5882"/>
    <w:rsid w:val="006D5BAB"/>
    <w:rsid w:val="006D6896"/>
    <w:rsid w:val="006E04E4"/>
    <w:rsid w:val="006E2615"/>
    <w:rsid w:val="006E2735"/>
    <w:rsid w:val="006E3DFD"/>
    <w:rsid w:val="006E5B12"/>
    <w:rsid w:val="006E7938"/>
    <w:rsid w:val="006E7993"/>
    <w:rsid w:val="006F0CF3"/>
    <w:rsid w:val="006F0F31"/>
    <w:rsid w:val="006F36FB"/>
    <w:rsid w:val="006F6721"/>
    <w:rsid w:val="0070587B"/>
    <w:rsid w:val="0071221B"/>
    <w:rsid w:val="007127A7"/>
    <w:rsid w:val="00713021"/>
    <w:rsid w:val="007135AA"/>
    <w:rsid w:val="00714BAA"/>
    <w:rsid w:val="00720E51"/>
    <w:rsid w:val="007236C7"/>
    <w:rsid w:val="00736E1F"/>
    <w:rsid w:val="00741890"/>
    <w:rsid w:val="007419E6"/>
    <w:rsid w:val="00745D73"/>
    <w:rsid w:val="00747F3E"/>
    <w:rsid w:val="00751A9C"/>
    <w:rsid w:val="007531FA"/>
    <w:rsid w:val="00753E0E"/>
    <w:rsid w:val="00755EFA"/>
    <w:rsid w:val="007631C5"/>
    <w:rsid w:val="00763A27"/>
    <w:rsid w:val="00764E05"/>
    <w:rsid w:val="007655FD"/>
    <w:rsid w:val="007664DC"/>
    <w:rsid w:val="00775BBE"/>
    <w:rsid w:val="00780EF5"/>
    <w:rsid w:val="007853FD"/>
    <w:rsid w:val="00786BCC"/>
    <w:rsid w:val="007872A8"/>
    <w:rsid w:val="0078746C"/>
    <w:rsid w:val="00787E54"/>
    <w:rsid w:val="00790A9D"/>
    <w:rsid w:val="007936B0"/>
    <w:rsid w:val="00796C77"/>
    <w:rsid w:val="007A78EC"/>
    <w:rsid w:val="007B5FE0"/>
    <w:rsid w:val="007B68F7"/>
    <w:rsid w:val="007B79FB"/>
    <w:rsid w:val="007C2E92"/>
    <w:rsid w:val="007C2EFA"/>
    <w:rsid w:val="007C3A68"/>
    <w:rsid w:val="007C4F94"/>
    <w:rsid w:val="007D1448"/>
    <w:rsid w:val="007D23E5"/>
    <w:rsid w:val="007D6945"/>
    <w:rsid w:val="007E0234"/>
    <w:rsid w:val="007E34CF"/>
    <w:rsid w:val="007E4408"/>
    <w:rsid w:val="007E56E3"/>
    <w:rsid w:val="007E6AC2"/>
    <w:rsid w:val="007E6CDB"/>
    <w:rsid w:val="007F0950"/>
    <w:rsid w:val="007F371C"/>
    <w:rsid w:val="00805A06"/>
    <w:rsid w:val="008061B7"/>
    <w:rsid w:val="0080761E"/>
    <w:rsid w:val="00810545"/>
    <w:rsid w:val="008114B2"/>
    <w:rsid w:val="00813949"/>
    <w:rsid w:val="00814F76"/>
    <w:rsid w:val="00814FCF"/>
    <w:rsid w:val="00815363"/>
    <w:rsid w:val="00823E00"/>
    <w:rsid w:val="0082549D"/>
    <w:rsid w:val="00826D09"/>
    <w:rsid w:val="008277C1"/>
    <w:rsid w:val="008415D9"/>
    <w:rsid w:val="00841C40"/>
    <w:rsid w:val="00844778"/>
    <w:rsid w:val="00844BA7"/>
    <w:rsid w:val="0084653C"/>
    <w:rsid w:val="00847049"/>
    <w:rsid w:val="008473AD"/>
    <w:rsid w:val="00850549"/>
    <w:rsid w:val="008517A0"/>
    <w:rsid w:val="00851FE3"/>
    <w:rsid w:val="008521A2"/>
    <w:rsid w:val="00854369"/>
    <w:rsid w:val="00856D9E"/>
    <w:rsid w:val="008612F0"/>
    <w:rsid w:val="00864536"/>
    <w:rsid w:val="00864880"/>
    <w:rsid w:val="008750AC"/>
    <w:rsid w:val="00877059"/>
    <w:rsid w:val="00881C81"/>
    <w:rsid w:val="00884821"/>
    <w:rsid w:val="0088763C"/>
    <w:rsid w:val="00891FAA"/>
    <w:rsid w:val="008941ED"/>
    <w:rsid w:val="00894BB1"/>
    <w:rsid w:val="00897339"/>
    <w:rsid w:val="008973DC"/>
    <w:rsid w:val="008A1DA5"/>
    <w:rsid w:val="008A35EF"/>
    <w:rsid w:val="008A7612"/>
    <w:rsid w:val="008A7700"/>
    <w:rsid w:val="008B0229"/>
    <w:rsid w:val="008B1448"/>
    <w:rsid w:val="008B36F0"/>
    <w:rsid w:val="008B4380"/>
    <w:rsid w:val="008C0A16"/>
    <w:rsid w:val="008C3691"/>
    <w:rsid w:val="008C4E5A"/>
    <w:rsid w:val="008C6AEF"/>
    <w:rsid w:val="008C6B72"/>
    <w:rsid w:val="008C6D60"/>
    <w:rsid w:val="008E00A9"/>
    <w:rsid w:val="008E68A4"/>
    <w:rsid w:val="008E7537"/>
    <w:rsid w:val="008F2ED5"/>
    <w:rsid w:val="008F46A4"/>
    <w:rsid w:val="008F5B3F"/>
    <w:rsid w:val="00900F80"/>
    <w:rsid w:val="009026B7"/>
    <w:rsid w:val="00902CC8"/>
    <w:rsid w:val="00907139"/>
    <w:rsid w:val="0091124F"/>
    <w:rsid w:val="00913A13"/>
    <w:rsid w:val="0091645B"/>
    <w:rsid w:val="009238C7"/>
    <w:rsid w:val="00924853"/>
    <w:rsid w:val="00925135"/>
    <w:rsid w:val="00927250"/>
    <w:rsid w:val="00932220"/>
    <w:rsid w:val="00934D10"/>
    <w:rsid w:val="009364A5"/>
    <w:rsid w:val="009426C4"/>
    <w:rsid w:val="0094281A"/>
    <w:rsid w:val="00946160"/>
    <w:rsid w:val="0094701A"/>
    <w:rsid w:val="009529C2"/>
    <w:rsid w:val="00953617"/>
    <w:rsid w:val="00955361"/>
    <w:rsid w:val="00960A8A"/>
    <w:rsid w:val="00963FDE"/>
    <w:rsid w:val="009655D7"/>
    <w:rsid w:val="00965970"/>
    <w:rsid w:val="009761FB"/>
    <w:rsid w:val="00976368"/>
    <w:rsid w:val="00976F6D"/>
    <w:rsid w:val="00980219"/>
    <w:rsid w:val="0098196C"/>
    <w:rsid w:val="00994EDA"/>
    <w:rsid w:val="00997CA3"/>
    <w:rsid w:val="009A0D7B"/>
    <w:rsid w:val="009A2958"/>
    <w:rsid w:val="009A6557"/>
    <w:rsid w:val="009B1222"/>
    <w:rsid w:val="009B18A3"/>
    <w:rsid w:val="009B5172"/>
    <w:rsid w:val="009B6BBC"/>
    <w:rsid w:val="009C061D"/>
    <w:rsid w:val="009C29A4"/>
    <w:rsid w:val="009C7123"/>
    <w:rsid w:val="009C7EEF"/>
    <w:rsid w:val="009D1FA5"/>
    <w:rsid w:val="009D3D93"/>
    <w:rsid w:val="009D5235"/>
    <w:rsid w:val="009D6AF5"/>
    <w:rsid w:val="009D6D37"/>
    <w:rsid w:val="009D7FC2"/>
    <w:rsid w:val="009E05F9"/>
    <w:rsid w:val="009E0F4C"/>
    <w:rsid w:val="009E4696"/>
    <w:rsid w:val="009E534D"/>
    <w:rsid w:val="009E6A86"/>
    <w:rsid w:val="009F2B75"/>
    <w:rsid w:val="009F712F"/>
    <w:rsid w:val="00A06F3F"/>
    <w:rsid w:val="00A11180"/>
    <w:rsid w:val="00A12E74"/>
    <w:rsid w:val="00A1355D"/>
    <w:rsid w:val="00A1566B"/>
    <w:rsid w:val="00A2088F"/>
    <w:rsid w:val="00A23B5D"/>
    <w:rsid w:val="00A30A34"/>
    <w:rsid w:val="00A312A6"/>
    <w:rsid w:val="00A34AFF"/>
    <w:rsid w:val="00A366C6"/>
    <w:rsid w:val="00A41C64"/>
    <w:rsid w:val="00A43B5F"/>
    <w:rsid w:val="00A46E59"/>
    <w:rsid w:val="00A531A1"/>
    <w:rsid w:val="00A532AD"/>
    <w:rsid w:val="00A568E3"/>
    <w:rsid w:val="00A57C37"/>
    <w:rsid w:val="00A60677"/>
    <w:rsid w:val="00A60FBE"/>
    <w:rsid w:val="00A61F5C"/>
    <w:rsid w:val="00A72961"/>
    <w:rsid w:val="00A731F2"/>
    <w:rsid w:val="00A73BB4"/>
    <w:rsid w:val="00A76613"/>
    <w:rsid w:val="00A811F9"/>
    <w:rsid w:val="00A85FBF"/>
    <w:rsid w:val="00A86359"/>
    <w:rsid w:val="00A94533"/>
    <w:rsid w:val="00A95535"/>
    <w:rsid w:val="00A96386"/>
    <w:rsid w:val="00A965E5"/>
    <w:rsid w:val="00AA1A02"/>
    <w:rsid w:val="00AB162A"/>
    <w:rsid w:val="00AB25C1"/>
    <w:rsid w:val="00AB316B"/>
    <w:rsid w:val="00AC39F4"/>
    <w:rsid w:val="00AC4300"/>
    <w:rsid w:val="00AC4342"/>
    <w:rsid w:val="00AC46A1"/>
    <w:rsid w:val="00AC4C57"/>
    <w:rsid w:val="00AC5B3C"/>
    <w:rsid w:val="00AD0039"/>
    <w:rsid w:val="00AD2444"/>
    <w:rsid w:val="00AD5730"/>
    <w:rsid w:val="00AD7D88"/>
    <w:rsid w:val="00AE0644"/>
    <w:rsid w:val="00AE076F"/>
    <w:rsid w:val="00AE0D74"/>
    <w:rsid w:val="00AE1DCD"/>
    <w:rsid w:val="00AE615B"/>
    <w:rsid w:val="00AE7801"/>
    <w:rsid w:val="00AF07E5"/>
    <w:rsid w:val="00AF11EB"/>
    <w:rsid w:val="00AF4249"/>
    <w:rsid w:val="00AF6962"/>
    <w:rsid w:val="00AF6CF7"/>
    <w:rsid w:val="00AF7AC8"/>
    <w:rsid w:val="00B00482"/>
    <w:rsid w:val="00B01D07"/>
    <w:rsid w:val="00B020AE"/>
    <w:rsid w:val="00B020E0"/>
    <w:rsid w:val="00B10392"/>
    <w:rsid w:val="00B14458"/>
    <w:rsid w:val="00B1576B"/>
    <w:rsid w:val="00B16FA6"/>
    <w:rsid w:val="00B23326"/>
    <w:rsid w:val="00B25B0F"/>
    <w:rsid w:val="00B309D2"/>
    <w:rsid w:val="00B31D2A"/>
    <w:rsid w:val="00B32C9E"/>
    <w:rsid w:val="00B424FA"/>
    <w:rsid w:val="00B426AC"/>
    <w:rsid w:val="00B44EAF"/>
    <w:rsid w:val="00B469EC"/>
    <w:rsid w:val="00B47998"/>
    <w:rsid w:val="00B47E61"/>
    <w:rsid w:val="00B503F0"/>
    <w:rsid w:val="00B510C4"/>
    <w:rsid w:val="00B51C34"/>
    <w:rsid w:val="00B51FDE"/>
    <w:rsid w:val="00B53DE8"/>
    <w:rsid w:val="00B57015"/>
    <w:rsid w:val="00B64A5D"/>
    <w:rsid w:val="00B70B3E"/>
    <w:rsid w:val="00B711C8"/>
    <w:rsid w:val="00B71C94"/>
    <w:rsid w:val="00B733E6"/>
    <w:rsid w:val="00B75FA7"/>
    <w:rsid w:val="00B7602B"/>
    <w:rsid w:val="00B77957"/>
    <w:rsid w:val="00B810E9"/>
    <w:rsid w:val="00B81D1A"/>
    <w:rsid w:val="00B82E9D"/>
    <w:rsid w:val="00B845AB"/>
    <w:rsid w:val="00B86570"/>
    <w:rsid w:val="00B90A32"/>
    <w:rsid w:val="00B91139"/>
    <w:rsid w:val="00B924DC"/>
    <w:rsid w:val="00B92B29"/>
    <w:rsid w:val="00B9400D"/>
    <w:rsid w:val="00B9430A"/>
    <w:rsid w:val="00B9683D"/>
    <w:rsid w:val="00BA1E32"/>
    <w:rsid w:val="00BA7E8A"/>
    <w:rsid w:val="00BB157F"/>
    <w:rsid w:val="00BB2355"/>
    <w:rsid w:val="00BB2410"/>
    <w:rsid w:val="00BB258C"/>
    <w:rsid w:val="00BB2E2D"/>
    <w:rsid w:val="00BB5271"/>
    <w:rsid w:val="00BC1C87"/>
    <w:rsid w:val="00BD1BC9"/>
    <w:rsid w:val="00BD226C"/>
    <w:rsid w:val="00BD498F"/>
    <w:rsid w:val="00BD4AB2"/>
    <w:rsid w:val="00BE16B2"/>
    <w:rsid w:val="00BE6654"/>
    <w:rsid w:val="00BF0B9B"/>
    <w:rsid w:val="00BF1A0E"/>
    <w:rsid w:val="00BF7E32"/>
    <w:rsid w:val="00C01B36"/>
    <w:rsid w:val="00C024CD"/>
    <w:rsid w:val="00C03B4A"/>
    <w:rsid w:val="00C048E7"/>
    <w:rsid w:val="00C11D60"/>
    <w:rsid w:val="00C12740"/>
    <w:rsid w:val="00C1424F"/>
    <w:rsid w:val="00C14F6C"/>
    <w:rsid w:val="00C16CD6"/>
    <w:rsid w:val="00C16F80"/>
    <w:rsid w:val="00C17E06"/>
    <w:rsid w:val="00C20F7E"/>
    <w:rsid w:val="00C2157F"/>
    <w:rsid w:val="00C24CEF"/>
    <w:rsid w:val="00C25234"/>
    <w:rsid w:val="00C279E3"/>
    <w:rsid w:val="00C31604"/>
    <w:rsid w:val="00C42D6B"/>
    <w:rsid w:val="00C44ABF"/>
    <w:rsid w:val="00C466A1"/>
    <w:rsid w:val="00C46879"/>
    <w:rsid w:val="00C47640"/>
    <w:rsid w:val="00C5403E"/>
    <w:rsid w:val="00C562D7"/>
    <w:rsid w:val="00C60EC1"/>
    <w:rsid w:val="00C61391"/>
    <w:rsid w:val="00C65567"/>
    <w:rsid w:val="00C70060"/>
    <w:rsid w:val="00C700C2"/>
    <w:rsid w:val="00C712EA"/>
    <w:rsid w:val="00C743D3"/>
    <w:rsid w:val="00C74E43"/>
    <w:rsid w:val="00C77086"/>
    <w:rsid w:val="00C771F9"/>
    <w:rsid w:val="00C77728"/>
    <w:rsid w:val="00C8302D"/>
    <w:rsid w:val="00C85FB0"/>
    <w:rsid w:val="00C86619"/>
    <w:rsid w:val="00C90CEC"/>
    <w:rsid w:val="00C91423"/>
    <w:rsid w:val="00C92C4C"/>
    <w:rsid w:val="00CA3C2A"/>
    <w:rsid w:val="00CA798A"/>
    <w:rsid w:val="00CB2670"/>
    <w:rsid w:val="00CB64BB"/>
    <w:rsid w:val="00CB7140"/>
    <w:rsid w:val="00CC1E97"/>
    <w:rsid w:val="00CC5C7A"/>
    <w:rsid w:val="00CD4AC9"/>
    <w:rsid w:val="00CD7D8A"/>
    <w:rsid w:val="00CD7E19"/>
    <w:rsid w:val="00CE19A6"/>
    <w:rsid w:val="00CE20A6"/>
    <w:rsid w:val="00CE3524"/>
    <w:rsid w:val="00CE51C3"/>
    <w:rsid w:val="00CE6605"/>
    <w:rsid w:val="00CF250D"/>
    <w:rsid w:val="00CF37AE"/>
    <w:rsid w:val="00CF3D34"/>
    <w:rsid w:val="00CF5373"/>
    <w:rsid w:val="00CF7478"/>
    <w:rsid w:val="00CF775C"/>
    <w:rsid w:val="00D0107A"/>
    <w:rsid w:val="00D01977"/>
    <w:rsid w:val="00D01BD7"/>
    <w:rsid w:val="00D03A3E"/>
    <w:rsid w:val="00D13286"/>
    <w:rsid w:val="00D139B4"/>
    <w:rsid w:val="00D142AB"/>
    <w:rsid w:val="00D20420"/>
    <w:rsid w:val="00D20974"/>
    <w:rsid w:val="00D26B3B"/>
    <w:rsid w:val="00D26E27"/>
    <w:rsid w:val="00D27290"/>
    <w:rsid w:val="00D274AE"/>
    <w:rsid w:val="00D27BEF"/>
    <w:rsid w:val="00D3280D"/>
    <w:rsid w:val="00D3358D"/>
    <w:rsid w:val="00D36753"/>
    <w:rsid w:val="00D400A7"/>
    <w:rsid w:val="00D42E06"/>
    <w:rsid w:val="00D50FC2"/>
    <w:rsid w:val="00D519E8"/>
    <w:rsid w:val="00D51E17"/>
    <w:rsid w:val="00D535F0"/>
    <w:rsid w:val="00D57716"/>
    <w:rsid w:val="00D60855"/>
    <w:rsid w:val="00D60D92"/>
    <w:rsid w:val="00D64564"/>
    <w:rsid w:val="00D71D79"/>
    <w:rsid w:val="00D7313D"/>
    <w:rsid w:val="00D805B1"/>
    <w:rsid w:val="00D863BC"/>
    <w:rsid w:val="00D87DF9"/>
    <w:rsid w:val="00D90455"/>
    <w:rsid w:val="00D92789"/>
    <w:rsid w:val="00D92B5D"/>
    <w:rsid w:val="00D93522"/>
    <w:rsid w:val="00D95D71"/>
    <w:rsid w:val="00D9753F"/>
    <w:rsid w:val="00DA1FEA"/>
    <w:rsid w:val="00DA438B"/>
    <w:rsid w:val="00DA5543"/>
    <w:rsid w:val="00DB0F96"/>
    <w:rsid w:val="00DB21D5"/>
    <w:rsid w:val="00DB25A8"/>
    <w:rsid w:val="00DB3D23"/>
    <w:rsid w:val="00DB5DE4"/>
    <w:rsid w:val="00DB7D35"/>
    <w:rsid w:val="00DC020D"/>
    <w:rsid w:val="00DC11B9"/>
    <w:rsid w:val="00DC3423"/>
    <w:rsid w:val="00DC6691"/>
    <w:rsid w:val="00DE0413"/>
    <w:rsid w:val="00DE09A0"/>
    <w:rsid w:val="00DE310D"/>
    <w:rsid w:val="00DE3F6B"/>
    <w:rsid w:val="00DF373E"/>
    <w:rsid w:val="00DF5368"/>
    <w:rsid w:val="00DF7264"/>
    <w:rsid w:val="00E01D14"/>
    <w:rsid w:val="00E07A1F"/>
    <w:rsid w:val="00E11166"/>
    <w:rsid w:val="00E12269"/>
    <w:rsid w:val="00E12AFA"/>
    <w:rsid w:val="00E134B8"/>
    <w:rsid w:val="00E16AEB"/>
    <w:rsid w:val="00E2218F"/>
    <w:rsid w:val="00E22D30"/>
    <w:rsid w:val="00E2755C"/>
    <w:rsid w:val="00E2784F"/>
    <w:rsid w:val="00E37516"/>
    <w:rsid w:val="00E41D6F"/>
    <w:rsid w:val="00E4383A"/>
    <w:rsid w:val="00E45DD3"/>
    <w:rsid w:val="00E46D3A"/>
    <w:rsid w:val="00E50BFD"/>
    <w:rsid w:val="00E50F7D"/>
    <w:rsid w:val="00E51503"/>
    <w:rsid w:val="00E52724"/>
    <w:rsid w:val="00E5295B"/>
    <w:rsid w:val="00E53BE5"/>
    <w:rsid w:val="00E564E8"/>
    <w:rsid w:val="00E576F7"/>
    <w:rsid w:val="00E6011E"/>
    <w:rsid w:val="00E6585F"/>
    <w:rsid w:val="00E67B9D"/>
    <w:rsid w:val="00E818D7"/>
    <w:rsid w:val="00E82940"/>
    <w:rsid w:val="00E87962"/>
    <w:rsid w:val="00E967E6"/>
    <w:rsid w:val="00EA1FA8"/>
    <w:rsid w:val="00EA70B4"/>
    <w:rsid w:val="00EA723A"/>
    <w:rsid w:val="00EB06CE"/>
    <w:rsid w:val="00EB1990"/>
    <w:rsid w:val="00EB70A6"/>
    <w:rsid w:val="00EC0459"/>
    <w:rsid w:val="00EC32C3"/>
    <w:rsid w:val="00EC5A86"/>
    <w:rsid w:val="00ED3675"/>
    <w:rsid w:val="00ED5D15"/>
    <w:rsid w:val="00EE642A"/>
    <w:rsid w:val="00EF747E"/>
    <w:rsid w:val="00EF7727"/>
    <w:rsid w:val="00F03BDF"/>
    <w:rsid w:val="00F0583A"/>
    <w:rsid w:val="00F06440"/>
    <w:rsid w:val="00F13751"/>
    <w:rsid w:val="00F15979"/>
    <w:rsid w:val="00F239E9"/>
    <w:rsid w:val="00F23A06"/>
    <w:rsid w:val="00F26966"/>
    <w:rsid w:val="00F30B8A"/>
    <w:rsid w:val="00F31058"/>
    <w:rsid w:val="00F35AA2"/>
    <w:rsid w:val="00F35F2E"/>
    <w:rsid w:val="00F4004D"/>
    <w:rsid w:val="00F4014E"/>
    <w:rsid w:val="00F41AFF"/>
    <w:rsid w:val="00F43CB0"/>
    <w:rsid w:val="00F44239"/>
    <w:rsid w:val="00F54211"/>
    <w:rsid w:val="00F54509"/>
    <w:rsid w:val="00F54F3C"/>
    <w:rsid w:val="00F573E1"/>
    <w:rsid w:val="00F61761"/>
    <w:rsid w:val="00F65209"/>
    <w:rsid w:val="00F677FB"/>
    <w:rsid w:val="00F71878"/>
    <w:rsid w:val="00F72118"/>
    <w:rsid w:val="00F74050"/>
    <w:rsid w:val="00F7520F"/>
    <w:rsid w:val="00F81282"/>
    <w:rsid w:val="00F8172B"/>
    <w:rsid w:val="00F94AF5"/>
    <w:rsid w:val="00F97DEB"/>
    <w:rsid w:val="00FA2EAB"/>
    <w:rsid w:val="00FA5ACC"/>
    <w:rsid w:val="00FA6614"/>
    <w:rsid w:val="00FB0BC6"/>
    <w:rsid w:val="00FB2178"/>
    <w:rsid w:val="00FB23C4"/>
    <w:rsid w:val="00FB4861"/>
    <w:rsid w:val="00FB5C3A"/>
    <w:rsid w:val="00FC3790"/>
    <w:rsid w:val="00FC405A"/>
    <w:rsid w:val="00FC4B41"/>
    <w:rsid w:val="00FC7763"/>
    <w:rsid w:val="00FD1BEE"/>
    <w:rsid w:val="00FD494A"/>
    <w:rsid w:val="00FE01A0"/>
    <w:rsid w:val="00FE3818"/>
    <w:rsid w:val="00FE3850"/>
    <w:rsid w:val="00FE575E"/>
    <w:rsid w:val="00FE5D55"/>
    <w:rsid w:val="00FF1D2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E07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eastAsia="ko-KR"/>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link w:val="Heading3Char"/>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rPr>
      <w:strike w:val="0"/>
      <w:dstrike w:val="0"/>
      <w:color w:val="003399"/>
      <w:u w:val="none"/>
      <w:effect w:val="non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1CharCharCharCharCharCharCharCharCharCharCharCharCharCharCharCharCharChar">
    <w:name w:val="Char Char Char Char1 Char Char Char Char Char Char Char Char Char Char Char Char Char Char Char Char Char Char"/>
    <w:basedOn w:val="Normal"/>
    <w:pPr>
      <w:spacing w:after="160" w:line="240" w:lineRule="exact"/>
    </w:pPr>
    <w:rPr>
      <w:rFonts w:ascii="Arial" w:eastAsia="Times New Roman" w:hAnsi="Arial"/>
      <w:sz w:val="16"/>
      <w:lang w:eastAsia="en-US"/>
    </w:rPr>
  </w:style>
  <w:style w:type="character" w:customStyle="1" w:styleId="Heading3Char">
    <w:name w:val="Heading 3 Char"/>
    <w:link w:val="Heading3"/>
    <w:rsid w:val="00532D82"/>
    <w:rPr>
      <w:rFonts w:ascii="Book Antiqua" w:hAnsi="Book Antiqua"/>
      <w:sz w:val="24"/>
      <w:lang w:eastAsia="ko-KR"/>
    </w:rPr>
  </w:style>
  <w:style w:type="paragraph" w:styleId="DocumentMap">
    <w:name w:val="Document Map"/>
    <w:basedOn w:val="Normal"/>
    <w:link w:val="DocumentMapChar"/>
    <w:rsid w:val="009A0D7B"/>
    <w:rPr>
      <w:rFonts w:ascii="Tahoma" w:hAnsi="Tahoma" w:cs="Tahoma"/>
      <w:sz w:val="16"/>
      <w:szCs w:val="16"/>
    </w:rPr>
  </w:style>
  <w:style w:type="character" w:customStyle="1" w:styleId="DocumentMapChar">
    <w:name w:val="Document Map Char"/>
    <w:link w:val="DocumentMap"/>
    <w:rsid w:val="009A0D7B"/>
    <w:rPr>
      <w:rFonts w:ascii="Tahoma" w:hAnsi="Tahoma" w:cs="Tahoma"/>
      <w:sz w:val="16"/>
      <w:szCs w:val="16"/>
      <w:lang w:eastAsia="ko-KR"/>
    </w:rPr>
  </w:style>
  <w:style w:type="paragraph" w:customStyle="1" w:styleId="ColorfulList-Accent11">
    <w:name w:val="Colorful List - Accent 11"/>
    <w:basedOn w:val="Normal"/>
    <w:uiPriority w:val="99"/>
    <w:qFormat/>
    <w:rsid w:val="00C31604"/>
    <w:pPr>
      <w:ind w:left="720"/>
      <w:contextualSpacing/>
    </w:pPr>
    <w:rPr>
      <w:rFonts w:ascii="Times New Roman" w:eastAsia="Times New Roman" w:hAnsi="Times New Roman"/>
      <w:sz w:val="20"/>
      <w:lang w:eastAsia="en-US"/>
    </w:rPr>
  </w:style>
  <w:style w:type="paragraph" w:customStyle="1" w:styleId="CVhead">
    <w:name w:val="CV head"/>
    <w:basedOn w:val="Normal"/>
    <w:uiPriority w:val="99"/>
    <w:rsid w:val="00C31604"/>
    <w:pPr>
      <w:spacing w:after="120"/>
      <w:ind w:left="720"/>
    </w:pPr>
    <w:rPr>
      <w:rFonts w:ascii="Georgia" w:eastAsia="Times New Roman" w:hAnsi="Georgia" w:cs="Georgia"/>
      <w:b/>
      <w:bCs/>
      <w:sz w:val="20"/>
      <w:lang w:val="en-GB" w:eastAsia="en-US"/>
    </w:rPr>
  </w:style>
  <w:style w:type="character" w:customStyle="1" w:styleId="apple-converted-space">
    <w:name w:val="apple-converted-space"/>
    <w:rsid w:val="00111494"/>
  </w:style>
  <w:style w:type="character" w:customStyle="1" w:styleId="normalchar">
    <w:name w:val="normal__char"/>
    <w:rsid w:val="00684888"/>
    <w:rPr>
      <w:rFonts w:cs="Times New Roman"/>
    </w:rPr>
  </w:style>
  <w:style w:type="paragraph" w:styleId="NormalWeb">
    <w:name w:val="Normal (Web)"/>
    <w:basedOn w:val="Normal"/>
    <w:uiPriority w:val="99"/>
    <w:unhideWhenUsed/>
    <w:rsid w:val="00A811F9"/>
    <w:pPr>
      <w:spacing w:before="100" w:beforeAutospacing="1" w:after="100" w:afterAutospacing="1"/>
    </w:pPr>
    <w:rPr>
      <w:rFonts w:ascii="Times New Roman" w:eastAsia="Times New Roman" w:hAnsi="Times New Roman"/>
      <w:sz w:val="24"/>
      <w:szCs w:val="24"/>
      <w:lang w:eastAsia="en-US"/>
    </w:rPr>
  </w:style>
  <w:style w:type="character" w:customStyle="1" w:styleId="1stlevelbulletChar">
    <w:name w:val="1st level bullet Char"/>
    <w:link w:val="1stlevelbullet"/>
    <w:uiPriority w:val="99"/>
    <w:locked/>
    <w:rsid w:val="009C7EEF"/>
    <w:rPr>
      <w:rFonts w:ascii="Arial" w:hAnsi="Arial" w:cs="Arial"/>
      <w:lang w:val="en-GB"/>
    </w:rPr>
  </w:style>
  <w:style w:type="paragraph" w:customStyle="1" w:styleId="1stlevelbullet">
    <w:name w:val="1st level bullet"/>
    <w:basedOn w:val="Normal"/>
    <w:link w:val="1stlevelbulletChar"/>
    <w:uiPriority w:val="99"/>
    <w:rsid w:val="009C7EEF"/>
    <w:pPr>
      <w:numPr>
        <w:numId w:val="15"/>
      </w:numPr>
      <w:spacing w:line="280" w:lineRule="atLeast"/>
    </w:pPr>
    <w:rPr>
      <w:rFonts w:ascii="Arial" w:hAnsi="Arial" w:cs="Arial"/>
      <w:sz w:val="20"/>
      <w:lang w:val="en-GB" w:eastAsia="en-US"/>
    </w:rPr>
  </w:style>
  <w:style w:type="paragraph" w:customStyle="1" w:styleId="TableHeading">
    <w:name w:val="Table Heading"/>
    <w:basedOn w:val="Normal"/>
    <w:qFormat/>
    <w:rsid w:val="009C7EEF"/>
    <w:pPr>
      <w:spacing w:after="60" w:line="290" w:lineRule="exact"/>
    </w:pPr>
    <w:rPr>
      <w:rFonts w:ascii="Verdana" w:eastAsia="Times New Roman" w:hAnsi="Verdana" w:cs="MinionPro-Regular"/>
      <w:b/>
      <w:sz w:val="19"/>
      <w:szCs w:val="24"/>
      <w:lang w:val="de-DE" w:eastAsia="de-DE" w:bidi="de-DE"/>
    </w:rPr>
  </w:style>
  <w:style w:type="character" w:customStyle="1" w:styleId="wpsportletbody">
    <w:name w:val="wpsportletbody"/>
    <w:basedOn w:val="DefaultParagraphFont"/>
    <w:rsid w:val="0047499B"/>
  </w:style>
  <w:style w:type="character" w:customStyle="1" w:styleId="noprint">
    <w:name w:val="noprint"/>
    <w:basedOn w:val="DefaultParagraphFont"/>
    <w:rsid w:val="0047499B"/>
  </w:style>
  <w:style w:type="character" w:customStyle="1" w:styleId="locality">
    <w:name w:val="locality"/>
    <w:basedOn w:val="DefaultParagraphFont"/>
    <w:rsid w:val="0047499B"/>
  </w:style>
  <w:style w:type="character" w:customStyle="1" w:styleId="country-name">
    <w:name w:val="country-name"/>
    <w:basedOn w:val="DefaultParagraphFont"/>
    <w:rsid w:val="0047499B"/>
  </w:style>
  <w:style w:type="character" w:customStyle="1" w:styleId="nowrap">
    <w:name w:val="nowrap"/>
    <w:basedOn w:val="DefaultParagraphFont"/>
    <w:rsid w:val="0047499B"/>
  </w:style>
  <w:style w:type="character" w:customStyle="1" w:styleId="url">
    <w:name w:val="url"/>
    <w:basedOn w:val="DefaultParagraphFont"/>
    <w:rsid w:val="0047499B"/>
  </w:style>
  <w:style w:type="character" w:customStyle="1" w:styleId="HeaderChar">
    <w:name w:val="Header Char"/>
    <w:link w:val="Header"/>
    <w:uiPriority w:val="99"/>
    <w:rsid w:val="0047499B"/>
    <w:rPr>
      <w:rFonts w:ascii="Book Antiqua" w:hAnsi="Book Antiqua"/>
      <w:sz w:val="22"/>
      <w:lang w:eastAsia="ko-KR"/>
    </w:rPr>
  </w:style>
  <w:style w:type="paragraph" w:customStyle="1" w:styleId="Framecontents">
    <w:name w:val="Frame contents"/>
    <w:basedOn w:val="BodyText"/>
    <w:rsid w:val="00805A06"/>
    <w:pPr>
      <w:widowControl w:val="0"/>
      <w:suppressAutoHyphens/>
    </w:pPr>
    <w:rPr>
      <w:rFonts w:ascii="Liberation Serif" w:eastAsia="DejaVu Sans" w:hAnsi="Liberation Serif"/>
      <w:kern w:val="1"/>
      <w:sz w:val="24"/>
      <w:szCs w:val="24"/>
    </w:rPr>
  </w:style>
  <w:style w:type="paragraph" w:styleId="BodyText">
    <w:name w:val="Body Text"/>
    <w:basedOn w:val="Normal"/>
    <w:link w:val="BodyTextChar"/>
    <w:rsid w:val="00805A06"/>
    <w:pPr>
      <w:spacing w:after="120"/>
    </w:pPr>
  </w:style>
  <w:style w:type="character" w:customStyle="1" w:styleId="BodyTextChar">
    <w:name w:val="Body Text Char"/>
    <w:basedOn w:val="DefaultParagraphFont"/>
    <w:link w:val="BodyText"/>
    <w:rsid w:val="00805A06"/>
    <w:rPr>
      <w:rFonts w:ascii="Book Antiqua" w:hAnsi="Book Antiqua"/>
      <w:sz w:val="22"/>
      <w:lang w:eastAsia="ko-KR"/>
    </w:rPr>
  </w:style>
  <w:style w:type="paragraph" w:styleId="NoSpacing">
    <w:name w:val="No Spacing"/>
    <w:uiPriority w:val="1"/>
    <w:qFormat/>
    <w:rsid w:val="00D50FC2"/>
    <w:rPr>
      <w:rFonts w:ascii="Garamond" w:eastAsia="Calibri" w:hAnsi="Garamond" w:cs="Garamond"/>
      <w:sz w:val="24"/>
      <w:szCs w:val="24"/>
      <w:lang w:val="en-AU"/>
    </w:rPr>
  </w:style>
  <w:style w:type="paragraph" w:styleId="ListParagraph">
    <w:name w:val="List Paragraph"/>
    <w:basedOn w:val="Normal"/>
    <w:uiPriority w:val="72"/>
    <w:qFormat/>
    <w:rsid w:val="00436ED2"/>
    <w:pPr>
      <w:ind w:left="720"/>
      <w:contextualSpacing/>
    </w:pPr>
  </w:style>
  <w:style w:type="character" w:styleId="FollowedHyperlink">
    <w:name w:val="FollowedHyperlink"/>
    <w:basedOn w:val="DefaultParagraphFont"/>
    <w:rsid w:val="00997CA3"/>
    <w:rPr>
      <w:color w:val="954F72" w:themeColor="followedHyperlink"/>
      <w:u w:val="single"/>
    </w:rPr>
  </w:style>
  <w:style w:type="character" w:styleId="UnresolvedMention">
    <w:name w:val="Unresolved Mention"/>
    <w:basedOn w:val="DefaultParagraphFont"/>
    <w:uiPriority w:val="99"/>
    <w:semiHidden/>
    <w:unhideWhenUsed/>
    <w:rsid w:val="00C11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6246">
      <w:bodyDiv w:val="1"/>
      <w:marLeft w:val="0"/>
      <w:marRight w:val="0"/>
      <w:marTop w:val="0"/>
      <w:marBottom w:val="0"/>
      <w:divBdr>
        <w:top w:val="none" w:sz="0" w:space="0" w:color="auto"/>
        <w:left w:val="none" w:sz="0" w:space="0" w:color="auto"/>
        <w:bottom w:val="none" w:sz="0" w:space="0" w:color="auto"/>
        <w:right w:val="none" w:sz="0" w:space="0" w:color="auto"/>
      </w:divBdr>
    </w:div>
    <w:div w:id="169638831">
      <w:bodyDiv w:val="1"/>
      <w:marLeft w:val="0"/>
      <w:marRight w:val="0"/>
      <w:marTop w:val="0"/>
      <w:marBottom w:val="0"/>
      <w:divBdr>
        <w:top w:val="none" w:sz="0" w:space="0" w:color="auto"/>
        <w:left w:val="none" w:sz="0" w:space="0" w:color="auto"/>
        <w:bottom w:val="none" w:sz="0" w:space="0" w:color="auto"/>
        <w:right w:val="none" w:sz="0" w:space="0" w:color="auto"/>
      </w:divBdr>
    </w:div>
    <w:div w:id="295066060">
      <w:bodyDiv w:val="1"/>
      <w:marLeft w:val="0"/>
      <w:marRight w:val="0"/>
      <w:marTop w:val="0"/>
      <w:marBottom w:val="0"/>
      <w:divBdr>
        <w:top w:val="none" w:sz="0" w:space="0" w:color="auto"/>
        <w:left w:val="none" w:sz="0" w:space="0" w:color="auto"/>
        <w:bottom w:val="none" w:sz="0" w:space="0" w:color="auto"/>
        <w:right w:val="none" w:sz="0" w:space="0" w:color="auto"/>
      </w:divBdr>
    </w:div>
    <w:div w:id="506210693">
      <w:bodyDiv w:val="1"/>
      <w:marLeft w:val="0"/>
      <w:marRight w:val="0"/>
      <w:marTop w:val="0"/>
      <w:marBottom w:val="0"/>
      <w:divBdr>
        <w:top w:val="none" w:sz="0" w:space="0" w:color="auto"/>
        <w:left w:val="none" w:sz="0" w:space="0" w:color="auto"/>
        <w:bottom w:val="none" w:sz="0" w:space="0" w:color="auto"/>
        <w:right w:val="none" w:sz="0" w:space="0" w:color="auto"/>
      </w:divBdr>
    </w:div>
    <w:div w:id="531845142">
      <w:bodyDiv w:val="1"/>
      <w:marLeft w:val="0"/>
      <w:marRight w:val="0"/>
      <w:marTop w:val="0"/>
      <w:marBottom w:val="0"/>
      <w:divBdr>
        <w:top w:val="none" w:sz="0" w:space="0" w:color="auto"/>
        <w:left w:val="none" w:sz="0" w:space="0" w:color="auto"/>
        <w:bottom w:val="none" w:sz="0" w:space="0" w:color="auto"/>
        <w:right w:val="none" w:sz="0" w:space="0" w:color="auto"/>
      </w:divBdr>
      <w:divsChild>
        <w:div w:id="192159533">
          <w:marLeft w:val="0"/>
          <w:marRight w:val="0"/>
          <w:marTop w:val="0"/>
          <w:marBottom w:val="0"/>
          <w:divBdr>
            <w:top w:val="none" w:sz="0" w:space="0" w:color="auto"/>
            <w:left w:val="none" w:sz="0" w:space="0" w:color="auto"/>
            <w:bottom w:val="none" w:sz="0" w:space="0" w:color="auto"/>
            <w:right w:val="none" w:sz="0" w:space="0" w:color="auto"/>
          </w:divBdr>
        </w:div>
        <w:div w:id="210848412">
          <w:marLeft w:val="0"/>
          <w:marRight w:val="0"/>
          <w:marTop w:val="0"/>
          <w:marBottom w:val="0"/>
          <w:divBdr>
            <w:top w:val="none" w:sz="0" w:space="0" w:color="auto"/>
            <w:left w:val="none" w:sz="0" w:space="0" w:color="auto"/>
            <w:bottom w:val="none" w:sz="0" w:space="0" w:color="auto"/>
            <w:right w:val="none" w:sz="0" w:space="0" w:color="auto"/>
          </w:divBdr>
        </w:div>
        <w:div w:id="1316030907">
          <w:marLeft w:val="0"/>
          <w:marRight w:val="0"/>
          <w:marTop w:val="0"/>
          <w:marBottom w:val="0"/>
          <w:divBdr>
            <w:top w:val="none" w:sz="0" w:space="0" w:color="auto"/>
            <w:left w:val="none" w:sz="0" w:space="0" w:color="auto"/>
            <w:bottom w:val="none" w:sz="0" w:space="0" w:color="auto"/>
            <w:right w:val="none" w:sz="0" w:space="0" w:color="auto"/>
          </w:divBdr>
        </w:div>
        <w:div w:id="1282149108">
          <w:marLeft w:val="0"/>
          <w:marRight w:val="0"/>
          <w:marTop w:val="0"/>
          <w:marBottom w:val="0"/>
          <w:divBdr>
            <w:top w:val="none" w:sz="0" w:space="0" w:color="auto"/>
            <w:left w:val="none" w:sz="0" w:space="0" w:color="auto"/>
            <w:bottom w:val="none" w:sz="0" w:space="0" w:color="auto"/>
            <w:right w:val="none" w:sz="0" w:space="0" w:color="auto"/>
          </w:divBdr>
        </w:div>
        <w:div w:id="741297011">
          <w:marLeft w:val="0"/>
          <w:marRight w:val="0"/>
          <w:marTop w:val="0"/>
          <w:marBottom w:val="0"/>
          <w:divBdr>
            <w:top w:val="none" w:sz="0" w:space="0" w:color="auto"/>
            <w:left w:val="none" w:sz="0" w:space="0" w:color="auto"/>
            <w:bottom w:val="none" w:sz="0" w:space="0" w:color="auto"/>
            <w:right w:val="none" w:sz="0" w:space="0" w:color="auto"/>
          </w:divBdr>
        </w:div>
        <w:div w:id="585959002">
          <w:marLeft w:val="0"/>
          <w:marRight w:val="0"/>
          <w:marTop w:val="0"/>
          <w:marBottom w:val="0"/>
          <w:divBdr>
            <w:top w:val="none" w:sz="0" w:space="0" w:color="auto"/>
            <w:left w:val="none" w:sz="0" w:space="0" w:color="auto"/>
            <w:bottom w:val="none" w:sz="0" w:space="0" w:color="auto"/>
            <w:right w:val="none" w:sz="0" w:space="0" w:color="auto"/>
          </w:divBdr>
        </w:div>
      </w:divsChild>
    </w:div>
    <w:div w:id="811026693">
      <w:bodyDiv w:val="1"/>
      <w:marLeft w:val="0"/>
      <w:marRight w:val="0"/>
      <w:marTop w:val="0"/>
      <w:marBottom w:val="0"/>
      <w:divBdr>
        <w:top w:val="none" w:sz="0" w:space="0" w:color="auto"/>
        <w:left w:val="none" w:sz="0" w:space="0" w:color="auto"/>
        <w:bottom w:val="none" w:sz="0" w:space="0" w:color="auto"/>
        <w:right w:val="none" w:sz="0" w:space="0" w:color="auto"/>
      </w:divBdr>
    </w:div>
    <w:div w:id="926579148">
      <w:bodyDiv w:val="1"/>
      <w:marLeft w:val="0"/>
      <w:marRight w:val="0"/>
      <w:marTop w:val="0"/>
      <w:marBottom w:val="0"/>
      <w:divBdr>
        <w:top w:val="none" w:sz="0" w:space="0" w:color="auto"/>
        <w:left w:val="none" w:sz="0" w:space="0" w:color="auto"/>
        <w:bottom w:val="none" w:sz="0" w:space="0" w:color="auto"/>
        <w:right w:val="none" w:sz="0" w:space="0" w:color="auto"/>
      </w:divBdr>
    </w:div>
    <w:div w:id="1037660128">
      <w:bodyDiv w:val="1"/>
      <w:marLeft w:val="0"/>
      <w:marRight w:val="0"/>
      <w:marTop w:val="0"/>
      <w:marBottom w:val="0"/>
      <w:divBdr>
        <w:top w:val="none" w:sz="0" w:space="0" w:color="auto"/>
        <w:left w:val="none" w:sz="0" w:space="0" w:color="auto"/>
        <w:bottom w:val="none" w:sz="0" w:space="0" w:color="auto"/>
        <w:right w:val="none" w:sz="0" w:space="0" w:color="auto"/>
      </w:divBdr>
    </w:div>
    <w:div w:id="1078790108">
      <w:bodyDiv w:val="1"/>
      <w:marLeft w:val="0"/>
      <w:marRight w:val="0"/>
      <w:marTop w:val="0"/>
      <w:marBottom w:val="0"/>
      <w:divBdr>
        <w:top w:val="none" w:sz="0" w:space="0" w:color="auto"/>
        <w:left w:val="none" w:sz="0" w:space="0" w:color="auto"/>
        <w:bottom w:val="none" w:sz="0" w:space="0" w:color="auto"/>
        <w:right w:val="none" w:sz="0" w:space="0" w:color="auto"/>
      </w:divBdr>
    </w:div>
    <w:div w:id="1875533943">
      <w:bodyDiv w:val="1"/>
      <w:marLeft w:val="0"/>
      <w:marRight w:val="0"/>
      <w:marTop w:val="0"/>
      <w:marBottom w:val="0"/>
      <w:divBdr>
        <w:top w:val="none" w:sz="0" w:space="0" w:color="auto"/>
        <w:left w:val="none" w:sz="0" w:space="0" w:color="auto"/>
        <w:bottom w:val="none" w:sz="0" w:space="0" w:color="auto"/>
        <w:right w:val="none" w:sz="0" w:space="0" w:color="auto"/>
      </w:divBdr>
      <w:divsChild>
        <w:div w:id="21170395">
          <w:marLeft w:val="0"/>
          <w:marRight w:val="0"/>
          <w:marTop w:val="0"/>
          <w:marBottom w:val="113"/>
          <w:divBdr>
            <w:top w:val="none" w:sz="0" w:space="0" w:color="auto"/>
            <w:left w:val="none" w:sz="0" w:space="0" w:color="auto"/>
            <w:bottom w:val="none" w:sz="0" w:space="0" w:color="auto"/>
            <w:right w:val="none" w:sz="0" w:space="0" w:color="auto"/>
          </w:divBdr>
        </w:div>
        <w:div w:id="141124207">
          <w:marLeft w:val="0"/>
          <w:marRight w:val="0"/>
          <w:marTop w:val="0"/>
          <w:marBottom w:val="113"/>
          <w:divBdr>
            <w:top w:val="none" w:sz="0" w:space="0" w:color="auto"/>
            <w:left w:val="none" w:sz="0" w:space="0" w:color="auto"/>
            <w:bottom w:val="none" w:sz="0" w:space="0" w:color="auto"/>
            <w:right w:val="none" w:sz="0" w:space="0" w:color="auto"/>
          </w:divBdr>
        </w:div>
        <w:div w:id="303237050">
          <w:marLeft w:val="0"/>
          <w:marRight w:val="0"/>
          <w:marTop w:val="0"/>
          <w:marBottom w:val="113"/>
          <w:divBdr>
            <w:top w:val="none" w:sz="0" w:space="0" w:color="auto"/>
            <w:left w:val="none" w:sz="0" w:space="0" w:color="auto"/>
            <w:bottom w:val="none" w:sz="0" w:space="0" w:color="auto"/>
            <w:right w:val="none" w:sz="0" w:space="0" w:color="auto"/>
          </w:divBdr>
        </w:div>
        <w:div w:id="347022103">
          <w:marLeft w:val="0"/>
          <w:marRight w:val="0"/>
          <w:marTop w:val="0"/>
          <w:marBottom w:val="113"/>
          <w:divBdr>
            <w:top w:val="none" w:sz="0" w:space="0" w:color="auto"/>
            <w:left w:val="none" w:sz="0" w:space="0" w:color="auto"/>
            <w:bottom w:val="none" w:sz="0" w:space="0" w:color="auto"/>
            <w:right w:val="none" w:sz="0" w:space="0" w:color="auto"/>
          </w:divBdr>
        </w:div>
        <w:div w:id="1139956047">
          <w:marLeft w:val="0"/>
          <w:marRight w:val="0"/>
          <w:marTop w:val="0"/>
          <w:marBottom w:val="113"/>
          <w:divBdr>
            <w:top w:val="none" w:sz="0" w:space="0" w:color="auto"/>
            <w:left w:val="none" w:sz="0" w:space="0" w:color="auto"/>
            <w:bottom w:val="none" w:sz="0" w:space="0" w:color="auto"/>
            <w:right w:val="none" w:sz="0" w:space="0" w:color="auto"/>
          </w:divBdr>
        </w:div>
        <w:div w:id="1165558363">
          <w:marLeft w:val="0"/>
          <w:marRight w:val="354"/>
          <w:marTop w:val="0"/>
          <w:marBottom w:val="113"/>
          <w:divBdr>
            <w:top w:val="none" w:sz="0" w:space="0" w:color="auto"/>
            <w:left w:val="none" w:sz="0" w:space="0" w:color="auto"/>
            <w:bottom w:val="none" w:sz="0" w:space="0" w:color="auto"/>
            <w:right w:val="none" w:sz="0" w:space="0" w:color="auto"/>
          </w:divBdr>
        </w:div>
        <w:div w:id="1438260096">
          <w:marLeft w:val="0"/>
          <w:marRight w:val="0"/>
          <w:marTop w:val="0"/>
          <w:marBottom w:val="113"/>
          <w:divBdr>
            <w:top w:val="none" w:sz="0" w:space="0" w:color="auto"/>
            <w:left w:val="none" w:sz="0" w:space="0" w:color="auto"/>
            <w:bottom w:val="none" w:sz="0" w:space="0" w:color="auto"/>
            <w:right w:val="none" w:sz="0" w:space="0" w:color="auto"/>
          </w:divBdr>
        </w:div>
        <w:div w:id="1896306337">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ubs.ly/Q01m380x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e_of_Israel" TargetMode="External"/><Relationship Id="rId5" Type="http://schemas.openxmlformats.org/officeDocument/2006/relationships/webSettings" Target="webSettings.xml"/><Relationship Id="rId10" Type="http://schemas.openxmlformats.org/officeDocument/2006/relationships/hyperlink" Target="https://bit.ly/3LxKTKx" TargetMode="External"/><Relationship Id="rId4" Type="http://schemas.openxmlformats.org/officeDocument/2006/relationships/settings" Target="settings.xml"/><Relationship Id="rId9" Type="http://schemas.openxmlformats.org/officeDocument/2006/relationships/hyperlink" Target="https://hubs.ly/Q01mvpP4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66486-9280-41D1-B8FC-239C484C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1887</Words>
  <Characters>10762</Characters>
  <Application>Microsoft Office Word</Application>
  <DocSecurity>2</DocSecurity>
  <Lines>89</Lines>
  <Paragraphs>25</Paragraphs>
  <ScaleCrop>false</ScaleCrop>
  <HeadingPairs>
    <vt:vector size="2" baseType="variant">
      <vt:variant>
        <vt:lpstr>Title</vt:lpstr>
      </vt:variant>
      <vt:variant>
        <vt:i4>1</vt:i4>
      </vt:variant>
    </vt:vector>
  </HeadingPairs>
  <TitlesOfParts>
    <vt:vector size="1" baseType="lpstr">
      <vt:lpstr>Inder</vt:lpstr>
    </vt:vector>
  </TitlesOfParts>
  <LinksUpToDate>false</LinksUpToDate>
  <CharactersWithSpaces>12624</CharactersWithSpaces>
  <SharedDoc>false</SharedDoc>
  <HLinks>
    <vt:vector size="12" baseType="variant">
      <vt:variant>
        <vt:i4>3932187</vt:i4>
      </vt:variant>
      <vt:variant>
        <vt:i4>8016</vt:i4>
      </vt:variant>
      <vt:variant>
        <vt:i4>1025</vt:i4>
      </vt:variant>
      <vt:variant>
        <vt:i4>1</vt:i4>
      </vt:variant>
      <vt:variant>
        <vt:lpwstr>Screen%20Shot%202017-09-13%20at%201</vt:lpwstr>
      </vt:variant>
      <vt:variant>
        <vt:lpwstr/>
      </vt:variant>
      <vt:variant>
        <vt:i4>1114114</vt:i4>
      </vt:variant>
      <vt:variant>
        <vt:i4>10134</vt:i4>
      </vt:variant>
      <vt:variant>
        <vt:i4>1026</vt:i4>
      </vt:variant>
      <vt:variant>
        <vt:i4>1</vt:i4>
      </vt:variant>
      <vt:variant>
        <vt:lpwstr>msoB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Inder</dc:title>
  <dc:subject/>
  <dc:creator/>
  <cp:keywords/>
  <cp:lastModifiedBy/>
  <cp:revision>1</cp:revision>
  <cp:lastPrinted>2009-06-09T16:15:00Z</cp:lastPrinted>
  <dcterms:created xsi:type="dcterms:W3CDTF">2022-09-06T04:38:00Z</dcterms:created>
  <dcterms:modified xsi:type="dcterms:W3CDTF">2022-09-21T12:16:00Z</dcterms:modified>
</cp:coreProperties>
</file>